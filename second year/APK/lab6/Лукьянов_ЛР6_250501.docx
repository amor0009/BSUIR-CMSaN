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88A43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332CDADF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5AD56F22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49154830" w14:textId="77777777" w:rsidR="00774C9B" w:rsidRPr="00774C9B" w:rsidRDefault="00774C9B" w:rsidP="00774C9B">
      <w:pPr>
        <w:rPr>
          <w:sz w:val="28"/>
          <w:lang w:val="ru-RU"/>
        </w:rPr>
      </w:pPr>
    </w:p>
    <w:p w14:paraId="507F354D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3B2C98F9" w14:textId="77777777" w:rsidR="00FE3008" w:rsidRPr="00FE3008" w:rsidRDefault="00FE3008" w:rsidP="00FE3008">
      <w:pPr>
        <w:jc w:val="center"/>
        <w:rPr>
          <w:lang w:val="ru-RU"/>
        </w:rPr>
      </w:pPr>
    </w:p>
    <w:p w14:paraId="38F565AB" w14:textId="77777777" w:rsidR="00FE3008" w:rsidRPr="00FE3008" w:rsidRDefault="00FE3008" w:rsidP="00FE3008">
      <w:pPr>
        <w:jc w:val="center"/>
        <w:rPr>
          <w:lang w:val="ru-RU"/>
        </w:rPr>
      </w:pPr>
    </w:p>
    <w:p w14:paraId="394A2976" w14:textId="77777777" w:rsidR="00FE3008" w:rsidRPr="00FE3008" w:rsidRDefault="00FE3008" w:rsidP="00FE3008">
      <w:pPr>
        <w:jc w:val="center"/>
        <w:rPr>
          <w:lang w:val="ru-RU"/>
        </w:rPr>
      </w:pPr>
    </w:p>
    <w:p w14:paraId="6D2573A0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50D1A035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14FBFE6D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25C6807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4E0F9282" w14:textId="77777777" w:rsidR="00AE31FD" w:rsidRPr="00190EFD" w:rsidRDefault="00C37D13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190EFD" w:rsidRPr="00190EFD">
        <w:rPr>
          <w:rFonts w:ascii="Times New Roman" w:hAnsi="Times New Roman" w:cs="Times New Roman"/>
          <w:sz w:val="32"/>
          <w:szCs w:val="32"/>
          <w:lang w:val="ru-RU"/>
        </w:rPr>
        <w:t>6</w:t>
      </w:r>
    </w:p>
    <w:p w14:paraId="46746762" w14:textId="77777777" w:rsidR="0044251F" w:rsidRDefault="00AE31FD" w:rsidP="00AE31FD">
      <w:pPr>
        <w:spacing w:after="0"/>
        <w:jc w:val="center"/>
        <w:rPr>
          <w:bCs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44251F">
        <w:rPr>
          <w:bCs/>
          <w:sz w:val="32"/>
          <w:szCs w:val="32"/>
          <w:lang w:val="ru-RU"/>
        </w:rPr>
        <w:t xml:space="preserve">Защищенный и реальный режим процессора. </w:t>
      </w:r>
    </w:p>
    <w:p w14:paraId="7AAEF27D" w14:textId="77777777" w:rsidR="00AE31FD" w:rsidRDefault="0044251F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  <w:t>Переход из одного режима в другой и обработка прерываний</w:t>
      </w:r>
      <w:r w:rsidR="00AE31FD"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2499A816" w14:textId="77777777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5D22571" w14:textId="77777777" w:rsidR="0044251F" w:rsidRPr="00135776" w:rsidRDefault="0044251F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9F32489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FCD765B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842720C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581E3344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9A189AD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52B80BF" w14:textId="77777777"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0F7037D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F4DC607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5B2B86F" w14:textId="77777777"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14:paraId="445A5583" w14:textId="3983EF0F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190EFD" w:rsidRPr="00190EFD">
        <w:rPr>
          <w:rFonts w:ascii="Times New Roman" w:hAnsi="Times New Roman" w:cs="Times New Roman"/>
          <w:sz w:val="28"/>
          <w:lang w:val="ru-RU"/>
        </w:rPr>
        <w:t>2</w:t>
      </w:r>
      <w:r w:rsidR="00FE3008">
        <w:rPr>
          <w:rFonts w:ascii="Times New Roman" w:hAnsi="Times New Roman" w:cs="Times New Roman"/>
          <w:sz w:val="28"/>
          <w:lang w:val="ru-RU"/>
        </w:rPr>
        <w:t>50501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588F5E9A" w14:textId="322D6946" w:rsidR="00AE31FD" w:rsidRPr="00651CEE" w:rsidRDefault="00190E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Лукьянов Е.О.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14:paraId="0F2D15E3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FAD5412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77F0FA1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0876C33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164EE321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B6C338A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1022B12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3B3B27C8" w14:textId="2A552F83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190EFD">
        <w:rPr>
          <w:rFonts w:ascii="Times New Roman" w:hAnsi="Times New Roman" w:cs="Times New Roman"/>
          <w:sz w:val="28"/>
          <w:lang w:val="ru-RU"/>
        </w:rPr>
        <w:t>4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6772001E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1B7B5E49" w14:textId="77777777" w:rsidR="00BA6D55" w:rsidRDefault="00BA6D55" w:rsidP="00BD7E3A">
      <w:pPr>
        <w:pStyle w:val="ac"/>
        <w:jc w:val="left"/>
        <w:rPr>
          <w:sz w:val="28"/>
          <w:szCs w:val="28"/>
        </w:rPr>
      </w:pPr>
    </w:p>
    <w:p w14:paraId="66DCD2C3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Написать программу, которая выполняет следующие действия:</w:t>
      </w:r>
    </w:p>
    <w:p w14:paraId="408E5E2D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Переход из реального режима в защищенный.</w:t>
      </w:r>
    </w:p>
    <w:p w14:paraId="30BFCE4C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Перехватывает аппаратное прерывание от клавиатуры, в обработчике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которого считываются скан-коды клавиш и выводятся на экран. По нажатию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клавиши «esc» осуществляется обратный переход в реальный режим.</w:t>
      </w:r>
    </w:p>
    <w:p w14:paraId="495A0D4E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Перехватывает аппаратное прерывание от таймера, в обработчике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которого отсчитывает секунды и выводит их на экран. По истечении времени,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введенного при старте программы осуществляется обратный переход в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реальный режим.</w:t>
      </w:r>
    </w:p>
    <w:p w14:paraId="1EBD3F0E" w14:textId="77777777" w:rsidR="003C1E9C" w:rsidRDefault="003C1E9C" w:rsidP="00BD7E3A">
      <w:pPr>
        <w:pStyle w:val="ac"/>
        <w:jc w:val="left"/>
        <w:rPr>
          <w:b w:val="0"/>
          <w:sz w:val="28"/>
          <w:szCs w:val="28"/>
        </w:rPr>
      </w:pPr>
    </w:p>
    <w:p w14:paraId="5D28CE22" w14:textId="77777777"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0178C439" w14:textId="77777777"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14:paraId="110C7855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1) Вводим время нахождения в защищенном режиме в секундах.</w:t>
      </w:r>
    </w:p>
    <w:p w14:paraId="2670FC25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2) Настраиваем таймер на частоту 20 Гц.</w:t>
      </w:r>
    </w:p>
    <w:p w14:paraId="5785DD50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3) Загружаем линейные адреса сегментов в дескрипторы.</w:t>
      </w:r>
    </w:p>
    <w:p w14:paraId="45881B4B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4) Загружаем таблицу глобальных дескрипторов в регистр gdtr.</w:t>
      </w:r>
    </w:p>
    <w:p w14:paraId="118BEA82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5) Запрещаем прерываний.</w:t>
      </w:r>
    </w:p>
    <w:p w14:paraId="3FB04409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6) Сохраняем маски прерываний.</w:t>
      </w:r>
    </w:p>
    <w:p w14:paraId="682ED9B2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7) Инициализируем контроллеры.</w:t>
      </w:r>
    </w:p>
    <w:p w14:paraId="686265FE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8) Загружаем таблицу дескрипторов исключений в регистр idtr.</w:t>
      </w:r>
    </w:p>
    <w:p w14:paraId="21EFA36F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9) Переходим в защищенный режим.</w:t>
      </w:r>
    </w:p>
    <w:p w14:paraId="015D8ADB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10) Загружаем селекторы в регистры сегментов.</w:t>
      </w:r>
    </w:p>
    <w:p w14:paraId="7CA4A981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11) Разрешаем прерывания.</w:t>
      </w:r>
    </w:p>
    <w:p w14:paraId="5407B1AD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12) Производится обработка прерываний от клавиатуры и таймера.</w:t>
      </w:r>
    </w:p>
    <w:p w14:paraId="463809F2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13) Запрещаем прерываний.</w:t>
      </w:r>
    </w:p>
    <w:p w14:paraId="6EE2696B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14) Настраиваем теневые регистры сегментов для работы в реальном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режиме.</w:t>
      </w:r>
    </w:p>
    <w:p w14:paraId="7EF32C46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15) Переходим в реальный режим.</w:t>
      </w:r>
    </w:p>
    <w:p w14:paraId="51F663C1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16) Восстанавливаем значения сегментов.</w:t>
      </w:r>
    </w:p>
    <w:p w14:paraId="745DB35C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17) Восстанавливаем таблицу векторов прерываний.</w:t>
      </w:r>
    </w:p>
    <w:p w14:paraId="49B6BEDE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18) Инициализируем контроллеры.</w:t>
      </w:r>
    </w:p>
    <w:p w14:paraId="02C51A9A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19) Восстанавливаем маски прерываний.</w:t>
      </w:r>
    </w:p>
    <w:p w14:paraId="5E9A3227" w14:textId="77777777" w:rsidR="00FE0EB7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20) Завершае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м</w:t>
      </w: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.</w:t>
      </w:r>
    </w:p>
    <w:p w14:paraId="5C82E274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</w:p>
    <w:p w14:paraId="24365648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5398CF56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28570583" w14:textId="77777777"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14:paraId="2D7B4251" w14:textId="77777777" w:rsidR="00ED38C3" w:rsidRDefault="00ED38C3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6CABDB1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.386P</w:t>
      </w:r>
    </w:p>
    <w:p w14:paraId="1800EE0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.MODEL  LARGE</w:t>
      </w:r>
    </w:p>
    <w:p w14:paraId="76B75E8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3B2236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14060A6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CODE_RM segment para use16                      </w:t>
      </w:r>
    </w:p>
    <w:p w14:paraId="46C9EA5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CODE_RM_BEGIN   = $</w:t>
      </w:r>
    </w:p>
    <w:p w14:paraId="4B30963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assume cs:CODE_RM,DS:DATA,ES:DATA           </w:t>
      </w:r>
    </w:p>
    <w:p w14:paraId="21FF070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START:</w:t>
      </w:r>
    </w:p>
    <w:p w14:paraId="4FBCA17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ax,DATA                                 </w:t>
      </w:r>
    </w:p>
    <w:p w14:paraId="128AD52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ds,ax                                   </w:t>
      </w:r>
    </w:p>
    <w:p w14:paraId="7320163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mov es,ax                          </w:t>
      </w:r>
    </w:p>
    <w:p w14:paraId="31019FD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dx,MSG_ENTER</w:t>
      </w:r>
    </w:p>
    <w:p w14:paraId="265DBCD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14:paraId="7521833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21B4381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INPUT                                  </w:t>
      </w:r>
    </w:p>
    <w:p w14:paraId="19D8931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ds:[TIME], al</w:t>
      </w:r>
    </w:p>
    <w:p w14:paraId="2490815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FILL_CR_0_BUFFER_RM</w:t>
      </w:r>
    </w:p>
    <w:p w14:paraId="56BE130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dx, BUFFER_CR_0_RM</w:t>
      </w:r>
    </w:p>
    <w:p w14:paraId="54EE125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 9h</w:t>
      </w:r>
    </w:p>
    <w:p w14:paraId="4C42A96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346918A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dx,MSG_HELLO</w:t>
      </w:r>
    </w:p>
    <w:p w14:paraId="3EE28DE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14:paraId="146B110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6A798DF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ah,7h</w:t>
      </w:r>
    </w:p>
    <w:p w14:paraId="544814B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                                   </w:t>
      </w:r>
    </w:p>
    <w:p w14:paraId="6C4ED3F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PREPARE_RTC:                                    </w:t>
      </w:r>
    </w:p>
    <w:p w14:paraId="2725B83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al,0Bh</w:t>
      </w:r>
    </w:p>
    <w:p w14:paraId="6D19E76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out 70h,al                                  </w:t>
      </w:r>
    </w:p>
    <w:p w14:paraId="15CE71A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al,71h                                  </w:t>
      </w:r>
    </w:p>
    <w:p w14:paraId="2BEB89A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or  al,00000100b                            </w:t>
      </w:r>
    </w:p>
    <w:p w14:paraId="060CD86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out 71h,al                                  </w:t>
      </w:r>
    </w:p>
    <w:p w14:paraId="35D6061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ENABLE_A20:                                     </w:t>
      </w:r>
    </w:p>
    <w:p w14:paraId="6EB455B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in  al,92h                                                                              </w:t>
      </w:r>
    </w:p>
    <w:p w14:paraId="1748C0D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or  al,2                                    </w:t>
      </w:r>
    </w:p>
    <w:p w14:paraId="5D19F77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92h,al           </w:t>
      </w:r>
    </w:p>
    <w:p w14:paraId="4836FBB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SAVE_MASK:                                      </w:t>
      </w:r>
    </w:p>
    <w:p w14:paraId="0062E4B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in      al,21h</w:t>
      </w:r>
    </w:p>
    <w:p w14:paraId="6CECD60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   INT_MASK_M,al                  </w:t>
      </w:r>
    </w:p>
    <w:p w14:paraId="54DCE34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    al,0A1h</w:t>
      </w:r>
    </w:p>
    <w:p w14:paraId="3907FD5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   INT_MASK_S,al                 </w:t>
      </w:r>
    </w:p>
    <w:p w14:paraId="028E2D8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DISABLE_INTERRUPTS:                             </w:t>
      </w:r>
    </w:p>
    <w:p w14:paraId="2375356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14:paraId="628DEA4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al,70h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7961E2C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or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al,10000000b                            </w:t>
      </w:r>
    </w:p>
    <w:p w14:paraId="3B45306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70h,al</w:t>
      </w:r>
    </w:p>
    <w:p w14:paraId="685F9A7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nop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                                        </w:t>
      </w:r>
    </w:p>
    <w:p w14:paraId="36B6A5E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LOAD_GDT:                                       </w:t>
      </w:r>
    </w:p>
    <w:p w14:paraId="18071F0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ax,DATA</w:t>
      </w:r>
    </w:p>
    <w:p w14:paraId="643E2B6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dl,ah</w:t>
      </w:r>
    </w:p>
    <w:p w14:paraId="401402C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dh,dh</w:t>
      </w:r>
    </w:p>
    <w:p w14:paraId="5ABB8FD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shl ax,4</w:t>
      </w:r>
    </w:p>
    <w:p w14:paraId="688B0FF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shr dx,4</w:t>
      </w:r>
    </w:p>
    <w:p w14:paraId="39F13CA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si,ax</w:t>
      </w:r>
    </w:p>
    <w:p w14:paraId="76B14B3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di,dx</w:t>
      </w:r>
    </w:p>
    <w:p w14:paraId="0A9EF6F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WRITE_GDT:                                      </w:t>
      </w:r>
    </w:p>
    <w:p w14:paraId="0F760D5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bx,GDT_GDT</w:t>
      </w:r>
    </w:p>
    <w:p w14:paraId="3EEBB79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ax,si</w:t>
      </w:r>
    </w:p>
    <w:p w14:paraId="73EF4A5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dx,di</w:t>
      </w:r>
    </w:p>
    <w:p w14:paraId="3E04AD3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ax,offset GDT</w:t>
      </w:r>
    </w:p>
    <w:p w14:paraId="5475481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adc dx,0</w:t>
      </w:r>
    </w:p>
    <w:p w14:paraId="325B1D3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14:paraId="6C7C29F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14:paraId="7263771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mov [bx][S_DESC.BASE_H],dh</w:t>
      </w:r>
    </w:p>
    <w:p w14:paraId="6CDBD52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WRITE_CODE_RM:                                  </w:t>
      </w:r>
    </w:p>
    <w:p w14:paraId="488D8E3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bx,GDT_CODE_RM</w:t>
      </w:r>
    </w:p>
    <w:p w14:paraId="7994B0D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ax,cs</w:t>
      </w:r>
    </w:p>
    <w:p w14:paraId="5851D79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dh,dh</w:t>
      </w:r>
    </w:p>
    <w:p w14:paraId="56C7A20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dl,ah</w:t>
      </w:r>
    </w:p>
    <w:p w14:paraId="439FC3E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shl ax,4</w:t>
      </w:r>
    </w:p>
    <w:p w14:paraId="632B5B3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shr dx,4</w:t>
      </w:r>
    </w:p>
    <w:p w14:paraId="115664A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14:paraId="3A61470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14:paraId="40EF570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[bx][S_DESC.BASE_H],dh</w:t>
      </w:r>
    </w:p>
    <w:p w14:paraId="38EB505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WRITE_DATA:                                     </w:t>
      </w:r>
    </w:p>
    <w:p w14:paraId="3675B91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bx,GDT_DATA</w:t>
      </w:r>
    </w:p>
    <w:p w14:paraId="5D49F2D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ax,si</w:t>
      </w:r>
    </w:p>
    <w:p w14:paraId="78F5A28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dx,di</w:t>
      </w:r>
    </w:p>
    <w:p w14:paraId="0269FEE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14:paraId="3763906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14:paraId="01A7554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[bx][S_DESC.BASE_H],dh</w:t>
      </w:r>
    </w:p>
    <w:p w14:paraId="0B8036F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WRITE_STACK:                                    </w:t>
      </w:r>
    </w:p>
    <w:p w14:paraId="50C8E92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bx, GDT_STACK</w:t>
      </w:r>
    </w:p>
    <w:p w14:paraId="46A5A9E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ax,ss</w:t>
      </w:r>
    </w:p>
    <w:p w14:paraId="5C745A4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dh,dh</w:t>
      </w:r>
    </w:p>
    <w:p w14:paraId="76B7978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dl,ah</w:t>
      </w:r>
    </w:p>
    <w:p w14:paraId="7C3CF20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shl ax,4</w:t>
      </w:r>
    </w:p>
    <w:p w14:paraId="491EDF0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shr dx,4</w:t>
      </w:r>
    </w:p>
    <w:p w14:paraId="405EBE3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14:paraId="0DB470C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14:paraId="5E56E3C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[bx][S_DESC.BASE_H],dh</w:t>
      </w:r>
    </w:p>
    <w:p w14:paraId="466DE5B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WRITE_CODE_PM:                                  </w:t>
      </w:r>
    </w:p>
    <w:p w14:paraId="0112B12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bx,GDT_CODE_PM</w:t>
      </w:r>
    </w:p>
    <w:p w14:paraId="4523729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ax,CODE_PM</w:t>
      </w:r>
    </w:p>
    <w:p w14:paraId="7BF119D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dh,dh</w:t>
      </w:r>
    </w:p>
    <w:p w14:paraId="6B79883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dl,ah</w:t>
      </w:r>
    </w:p>
    <w:p w14:paraId="306AFBC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shl ax,4</w:t>
      </w:r>
    </w:p>
    <w:p w14:paraId="134A90E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shr dx,4</w:t>
      </w:r>
    </w:p>
    <w:p w14:paraId="2EA5FF4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14:paraId="313F2F5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14:paraId="60071F2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[bx][S_DESC.BASE_H],dh        </w:t>
      </w:r>
    </w:p>
    <w:p w14:paraId="0C43D8A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WRITE_IDT:                                   </w:t>
      </w:r>
    </w:p>
    <w:p w14:paraId="21DAD68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bx,GDT_IDT</w:t>
      </w:r>
    </w:p>
    <w:p w14:paraId="6364054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ax,si</w:t>
      </w:r>
    </w:p>
    <w:p w14:paraId="0F2B5CA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dx,di</w:t>
      </w:r>
    </w:p>
    <w:p w14:paraId="0D8DF65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ax,OFFSET IDT</w:t>
      </w:r>
    </w:p>
    <w:p w14:paraId="1A303DA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adc dx,0</w:t>
      </w:r>
    </w:p>
    <w:p w14:paraId="47B8EAA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14:paraId="1C1000F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14:paraId="2D01987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[bx][S_DESC.BASE_H],dh        </w:t>
      </w:r>
    </w:p>
    <w:p w14:paraId="3143B2F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IDTR.IDT_L,ax</w:t>
      </w:r>
    </w:p>
    <w:p w14:paraId="0D34EF5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IDTR.IDT_H,dx</w:t>
      </w:r>
    </w:p>
    <w:p w14:paraId="42CDC48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FILL_IDT:        </w:t>
      </w:r>
      <w:r w:rsidR="008162EA"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</w:t>
      </w:r>
    </w:p>
    <w:p w14:paraId="6AF846A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0123456789ABCDEF                 </w:t>
      </w:r>
    </w:p>
    <w:p w14:paraId="51BC556E" w14:textId="77777777" w:rsidR="00C32C98" w:rsidRPr="00C32C98" w:rsidRDefault="008162EA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="00C32C98" w:rsidRPr="00C32C98">
        <w:rPr>
          <w:rFonts w:ascii="Courier New" w:eastAsia="Times New Roman" w:hAnsi="Courier New" w:cs="Courier New"/>
          <w:bCs/>
          <w:szCs w:val="24"/>
          <w:lang w:eastAsia="ru-RU"/>
        </w:rPr>
        <w:t>lea eax, EXC_0&amp;N</w:t>
      </w:r>
    </w:p>
    <w:p w14:paraId="41263D1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    mov IDT_0&amp;N.OFFS_L,ax</w:t>
      </w:r>
    </w:p>
    <w:p w14:paraId="73029D4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shr eax, 16</w:t>
      </w:r>
    </w:p>
    <w:p w14:paraId="4658ABA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IDT_0&amp;N.OFFS_H,ax</w:t>
      </w:r>
    </w:p>
    <w:p w14:paraId="52BDC6B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</w:p>
    <w:p w14:paraId="557D11E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0123456789ABCDEF                 </w:t>
      </w:r>
    </w:p>
    <w:p w14:paraId="3A259AD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eax, EXC_1&amp;N</w:t>
      </w:r>
    </w:p>
    <w:p w14:paraId="4FB14F7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IDT_1&amp;N.OFFS_L,ax</w:t>
      </w:r>
    </w:p>
    <w:p w14:paraId="6041842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shr eax, 16</w:t>
      </w:r>
    </w:p>
    <w:p w14:paraId="4C76DD4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IDT_1&amp;N.OFFS_H,ax</w:t>
      </w:r>
    </w:p>
    <w:p w14:paraId="0713A6D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</w:p>
    <w:p w14:paraId="17F53D5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63FBA6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eax, TIMER_HANDLER                      </w:t>
      </w:r>
    </w:p>
    <w:p w14:paraId="45DFD6C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8162EA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IDT_TIMER.OFFS_L,ax</w:t>
      </w:r>
    </w:p>
    <w:p w14:paraId="373FF28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shr eax, 16</w:t>
      </w:r>
    </w:p>
    <w:p w14:paraId="2B4700A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IDT_TIMER.OFFS_H,ax</w:t>
      </w:r>
    </w:p>
    <w:p w14:paraId="5DF0CC9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9E50F4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lea eax, KEYBOARD_HANDLER                   </w:t>
      </w:r>
    </w:p>
    <w:p w14:paraId="6388C60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8162EA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IDT_KEYBOARD.OFFS_L,ax</w:t>
      </w:r>
    </w:p>
    <w:p w14:paraId="1121D84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shr eax, 16</w:t>
      </w:r>
    </w:p>
    <w:p w14:paraId="5A72FE8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IDT_KEYBOARD.OFFS_H,ax</w:t>
      </w:r>
    </w:p>
    <w:p w14:paraId="089C2A2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A093C0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234567                           </w:t>
      </w:r>
    </w:p>
    <w:p w14:paraId="7F51DFE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lea eax,IDLE_IRQ_MASTER</w:t>
      </w:r>
    </w:p>
    <w:p w14:paraId="030722D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IDT_2&amp;N.OFFS_L, AX</w:t>
      </w:r>
    </w:p>
    <w:p w14:paraId="43D16DF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shr eax,16</w:t>
      </w:r>
    </w:p>
    <w:p w14:paraId="5475B73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IDT_2&amp;N.OFFS_H, AX</w:t>
      </w:r>
    </w:p>
    <w:p w14:paraId="43019E5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</w:p>
    <w:p w14:paraId="3023D9F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6A6D2C8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89ABCDEF                         </w:t>
      </w:r>
    </w:p>
    <w:p w14:paraId="7951E41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eax,IDLE_IRQ_SLAVE</w:t>
      </w:r>
    </w:p>
    <w:p w14:paraId="55A78D1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IDT_2&amp;N.OFFS_L,ax</w:t>
      </w:r>
    </w:p>
    <w:p w14:paraId="17DD4DB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shr eax,16</w:t>
      </w:r>
    </w:p>
    <w:p w14:paraId="1FFAC6C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IDT_2&amp;N.OFFS_H,ax</w:t>
      </w:r>
    </w:p>
    <w:p w14:paraId="72A7EE8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14:paraId="2F77442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lgdt fword ptr GDT_GDT                      </w:t>
      </w:r>
    </w:p>
    <w:p w14:paraId="0D7F71F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lidt fword ptr IDTR                         </w:t>
      </w:r>
    </w:p>
    <w:p w14:paraId="6D435DE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eax,cr0                                 </w:t>
      </w:r>
    </w:p>
    <w:p w14:paraId="4C77477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or  al,00000001b                            </w:t>
      </w:r>
    </w:p>
    <w:p w14:paraId="16FD1EC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cr0,eax                                 </w:t>
      </w:r>
    </w:p>
    <w:p w14:paraId="0793B3B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OVERLOAD_CS:                                    </w:t>
      </w:r>
    </w:p>
    <w:p w14:paraId="4862E02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 0eah                                    </w:t>
      </w:r>
    </w:p>
    <w:p w14:paraId="143F16F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 offset OVERLOAD_SEGMENT_REGISTERS       </w:t>
      </w:r>
    </w:p>
    <w:p w14:paraId="536185F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 CODE_RM_DESC        </w:t>
      </w:r>
    </w:p>
    <w:p w14:paraId="5F5CDB9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OVERLOAD_SEGMENT_REGISTERS:                     </w:t>
      </w:r>
    </w:p>
    <w:p w14:paraId="086257E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ax,DATA_DESC                            </w:t>
      </w:r>
    </w:p>
    <w:p w14:paraId="3FD2028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ds,ax                                   </w:t>
      </w:r>
    </w:p>
    <w:p w14:paraId="76B863F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es,ax                                   </w:t>
      </w:r>
    </w:p>
    <w:p w14:paraId="1AE0C46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ax,STACK_DESC                           </w:t>
      </w:r>
    </w:p>
    <w:p w14:paraId="3BDBF8B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ss,ax                                   </w:t>
      </w:r>
    </w:p>
    <w:p w14:paraId="00E2498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ax,ax</w:t>
      </w:r>
    </w:p>
    <w:p w14:paraId="042B4B8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fs,ax                                   </w:t>
      </w:r>
    </w:p>
    <w:p w14:paraId="0BFC8C0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gs,ax                                   </w:t>
      </w:r>
    </w:p>
    <w:p w14:paraId="72959B2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lldt ax                                     </w:t>
      </w:r>
    </w:p>
    <w:p w14:paraId="706F271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PREPARE_TO_RETURN:                              </w:t>
      </w:r>
    </w:p>
    <w:p w14:paraId="733B27E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cs                                     </w:t>
      </w:r>
    </w:p>
    <w:p w14:paraId="3F7753B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offset B</w:t>
      </w:r>
      <w:r w:rsidR="008162EA"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ACK_TO_RM                      </w:t>
      </w:r>
    </w:p>
    <w:p w14:paraId="5FD44CC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edi,ENTER_PM                           </w:t>
      </w:r>
    </w:p>
    <w:p w14:paraId="6E9172C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eax,CODE_PM_DESC                       </w:t>
      </w:r>
    </w:p>
    <w:p w14:paraId="5CEE623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eax                                    </w:t>
      </w:r>
    </w:p>
    <w:p w14:paraId="403AAAE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edi                                    </w:t>
      </w:r>
    </w:p>
    <w:p w14:paraId="25BC22D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REINITIALIAZE_CONTROLLER_FOR_PM:                </w:t>
      </w:r>
    </w:p>
    <w:p w14:paraId="3D9226D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al,00010001b                            </w:t>
      </w:r>
    </w:p>
    <w:p w14:paraId="2AE7F20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20h,al                                  </w:t>
      </w:r>
    </w:p>
    <w:p w14:paraId="1F3D933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0A0h,al                                 </w:t>
      </w:r>
    </w:p>
    <w:p w14:paraId="1844C10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al,20h                                  </w:t>
      </w:r>
    </w:p>
    <w:p w14:paraId="20ADF78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21h,al                                  </w:t>
      </w:r>
    </w:p>
    <w:p w14:paraId="4CFE6CB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al,28h                                  </w:t>
      </w:r>
    </w:p>
    <w:p w14:paraId="579D341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0A1h,al                                 </w:t>
      </w:r>
    </w:p>
    <w:p w14:paraId="44E45C7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al,04h                                  </w:t>
      </w:r>
    </w:p>
    <w:p w14:paraId="07BC936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21h,al       </w:t>
      </w:r>
    </w:p>
    <w:p w14:paraId="686FC38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al,02h                                  </w:t>
      </w:r>
    </w:p>
    <w:p w14:paraId="22AC646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0A1h,al      </w:t>
      </w:r>
    </w:p>
    <w:p w14:paraId="4A94F89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al,11h                                  </w:t>
      </w:r>
    </w:p>
    <w:p w14:paraId="5011C10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21h,al        </w:t>
      </w:r>
    </w:p>
    <w:p w14:paraId="5425F86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al,01h                                  </w:t>
      </w:r>
    </w:p>
    <w:p w14:paraId="4FB7C51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0A1h,al       </w:t>
      </w:r>
    </w:p>
    <w:p w14:paraId="580FC66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 0                                   </w:t>
      </w:r>
    </w:p>
    <w:p w14:paraId="703A9A0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21h,al                                  </w:t>
      </w:r>
    </w:p>
    <w:p w14:paraId="1334FFF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0A1h,al                                 </w:t>
      </w:r>
    </w:p>
    <w:p w14:paraId="734CDB1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ENABLE_INTERRUPTS_0:                            </w:t>
      </w:r>
    </w:p>
    <w:p w14:paraId="667D967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al,70h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7B02F59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and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al,01111111b                            </w:t>
      </w:r>
    </w:p>
    <w:p w14:paraId="3B94032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out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70h,al</w:t>
      </w:r>
    </w:p>
    <w:p w14:paraId="38491D9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nop</w:t>
      </w:r>
    </w:p>
    <w:p w14:paraId="68004B4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sti                                         </w:t>
      </w:r>
    </w:p>
    <w:p w14:paraId="6E55739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GO_TO_CODE_PM:                                  </w:t>
      </w:r>
    </w:p>
    <w:p w14:paraId="5F40E8B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8162EA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db 66h                                      </w:t>
      </w:r>
    </w:p>
    <w:p w14:paraId="582C5B1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retf</w:t>
      </w:r>
    </w:p>
    <w:p w14:paraId="38AE89E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1AEDE80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BACK_TO_RM:                                     </w:t>
      </w:r>
    </w:p>
    <w:p w14:paraId="33EBC88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14:paraId="77780D3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al,70h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                                </w:t>
      </w:r>
    </w:p>
    <w:p w14:paraId="53A12AE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or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AL,10000000b                            </w:t>
      </w:r>
    </w:p>
    <w:p w14:paraId="68F824C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out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70h,AL</w:t>
      </w:r>
    </w:p>
    <w:p w14:paraId="12A6E07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nop</w:t>
      </w:r>
    </w:p>
    <w:p w14:paraId="26FE4C1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REINITIALISE_CONTROLLER:                        </w:t>
      </w:r>
    </w:p>
    <w:p w14:paraId="04B8CDF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al,00010001b                            </w:t>
      </w:r>
    </w:p>
    <w:p w14:paraId="40C15F0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20h,al                                  </w:t>
      </w:r>
    </w:p>
    <w:p w14:paraId="55669C0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0A0h,al                                 </w:t>
      </w:r>
    </w:p>
    <w:p w14:paraId="5C7BA8C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al,8h                                   </w:t>
      </w:r>
    </w:p>
    <w:p w14:paraId="0F05DE8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21h,al                                  </w:t>
      </w:r>
    </w:p>
    <w:p w14:paraId="6F361EB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al,70h                                  </w:t>
      </w:r>
    </w:p>
    <w:p w14:paraId="0A45CF4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0A1h,al                                 </w:t>
      </w:r>
    </w:p>
    <w:p w14:paraId="332E1E5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al,04h                                  </w:t>
      </w:r>
    </w:p>
    <w:p w14:paraId="0B4E4B3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out 21h,al       </w:t>
      </w:r>
    </w:p>
    <w:p w14:paraId="55A7660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al,02h                                  </w:t>
      </w:r>
    </w:p>
    <w:p w14:paraId="1200E79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0A1h,al      </w:t>
      </w:r>
    </w:p>
    <w:p w14:paraId="47C2552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al,11h                                  </w:t>
      </w:r>
    </w:p>
    <w:p w14:paraId="054A120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21h,al        </w:t>
      </w:r>
    </w:p>
    <w:p w14:paraId="05A1CA3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al,01h                                  </w:t>
      </w:r>
    </w:p>
    <w:p w14:paraId="2AD6901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0A1h,al</w:t>
      </w:r>
    </w:p>
    <w:p w14:paraId="0463B25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PREPARE_SEGMENTS:                               </w:t>
      </w:r>
    </w:p>
    <w:p w14:paraId="7FBD1BC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GDT_CODE_RM.LIMIT,0FFFFh                </w:t>
      </w:r>
    </w:p>
    <w:p w14:paraId="14DF844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GDT_DATA.LIMIT,0FFFFh                   </w:t>
      </w:r>
    </w:p>
    <w:p w14:paraId="5DE2495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GDT_STACK.LIMIT,0FFFFh                  </w:t>
      </w:r>
    </w:p>
    <w:p w14:paraId="4D23AB1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 0EAH                                    </w:t>
      </w:r>
    </w:p>
    <w:p w14:paraId="6C67D5E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 offset CONTINUE</w:t>
      </w:r>
    </w:p>
    <w:p w14:paraId="668576A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 CODE_RM_DESC                            </w:t>
      </w:r>
    </w:p>
    <w:p w14:paraId="2926A59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CONTINUE:</w:t>
      </w:r>
    </w:p>
    <w:p w14:paraId="4AAB440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ax,DATA_DESC                            </w:t>
      </w:r>
    </w:p>
    <w:p w14:paraId="275EC1C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mov ds,ax                                   </w:t>
      </w:r>
    </w:p>
    <w:p w14:paraId="793BB57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es,ax                                   </w:t>
      </w:r>
    </w:p>
    <w:p w14:paraId="02ADAAD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fs,ax                                   </w:t>
      </w:r>
    </w:p>
    <w:p w14:paraId="5B7ECEE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gs,ax                                   </w:t>
      </w:r>
    </w:p>
    <w:p w14:paraId="2AD3FF2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ax,STACK_DESC</w:t>
      </w:r>
    </w:p>
    <w:p w14:paraId="21F09BD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ss,ax                                   </w:t>
      </w:r>
    </w:p>
    <w:p w14:paraId="2696653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ENABLE_REAL_MODE:                               </w:t>
      </w:r>
    </w:p>
    <w:p w14:paraId="72B4A81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eax,cr0</w:t>
      </w:r>
    </w:p>
    <w:p w14:paraId="17A2844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and al,11111110b                            </w:t>
      </w:r>
    </w:p>
    <w:p w14:paraId="50B8871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mov cr0,eax                        </w:t>
      </w:r>
    </w:p>
    <w:p w14:paraId="5223FA5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 0EAH</w:t>
      </w:r>
    </w:p>
    <w:p w14:paraId="4946B14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 offset CONTINUE2</w:t>
      </w:r>
    </w:p>
    <w:p w14:paraId="380C691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 CODE_RM</w:t>
      </w:r>
    </w:p>
    <w:p w14:paraId="4F29090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CONTINUE2:                                 </w:t>
      </w:r>
    </w:p>
    <w:p w14:paraId="744B16D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ax,STACK_A</w:t>
      </w:r>
    </w:p>
    <w:p w14:paraId="7FB75D9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ss,ax                      </w:t>
      </w:r>
    </w:p>
    <w:p w14:paraId="388F3C7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ax,DATA</w:t>
      </w:r>
    </w:p>
    <w:p w14:paraId="6A0F280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ds,ax                      </w:t>
      </w:r>
    </w:p>
    <w:p w14:paraId="6280428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es,ax</w:t>
      </w:r>
    </w:p>
    <w:p w14:paraId="6D84292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ax,ax</w:t>
      </w:r>
    </w:p>
    <w:p w14:paraId="022B924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fs,ax</w:t>
      </w:r>
    </w:p>
    <w:p w14:paraId="5C97E18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gs,ax</w:t>
      </w:r>
    </w:p>
    <w:p w14:paraId="49B4885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IDTR.LIMIT, 3FFH                </w:t>
      </w:r>
    </w:p>
    <w:p w14:paraId="2DDF18D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dword ptr  IDTR+2, 0            </w:t>
      </w:r>
    </w:p>
    <w:p w14:paraId="62C9DD6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lidt fword ptr IDTR                 </w:t>
      </w:r>
    </w:p>
    <w:p w14:paraId="753EBF2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REPEAIR_MASK:                                   </w:t>
      </w:r>
    </w:p>
    <w:p w14:paraId="03394BF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al,INT_MASK_M</w:t>
      </w:r>
    </w:p>
    <w:p w14:paraId="4823E6C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21h,al                                  </w:t>
      </w:r>
    </w:p>
    <w:p w14:paraId="2458FB9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al,INT_MASK_S</w:t>
      </w:r>
    </w:p>
    <w:p w14:paraId="04B7DF0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out 0A1h,al                                 </w:t>
      </w:r>
    </w:p>
    <w:p w14:paraId="1CF3612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ENABLE_INTERRUPTS:                              </w:t>
      </w:r>
    </w:p>
    <w:p w14:paraId="3FE3516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al,70h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0EB6279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and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al,01111111b                            </w:t>
      </w:r>
    </w:p>
    <w:p w14:paraId="7D19C9E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out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70h,al</w:t>
      </w:r>
    </w:p>
    <w:p w14:paraId="6162D0D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nop</w:t>
      </w:r>
    </w:p>
    <w:p w14:paraId="26F3D8E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sti                                         </w:t>
      </w:r>
    </w:p>
    <w:p w14:paraId="73D4B9E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DISABLE_A20:                                    </w:t>
      </w:r>
    </w:p>
    <w:p w14:paraId="42EBF42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al,92h</w:t>
      </w:r>
    </w:p>
    <w:p w14:paraId="71019EE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and al,11111101b                            </w:t>
      </w:r>
    </w:p>
    <w:p w14:paraId="6639187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92h, al</w:t>
      </w:r>
    </w:p>
    <w:p w14:paraId="376CA1D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EXIT:                                           </w:t>
      </w:r>
    </w:p>
    <w:p w14:paraId="5D8889D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ax,3h</w:t>
      </w:r>
    </w:p>
    <w:p w14:paraId="5A1C0E4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10H                                         </w:t>
      </w:r>
    </w:p>
    <w:p w14:paraId="015CEDE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dx,MSG_EXIT</w:t>
      </w:r>
    </w:p>
    <w:p w14:paraId="652043A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14:paraId="21D17F5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                                    </w:t>
      </w:r>
    </w:p>
    <w:p w14:paraId="7D0E3D8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65C8FC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FILL_CR_0_BUFFER_RM                    </w:t>
      </w:r>
    </w:p>
    <w:p w14:paraId="4805D19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dx, BUFFER_CR_0_RM</w:t>
      </w:r>
    </w:p>
    <w:p w14:paraId="22465C1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 9h</w:t>
      </w:r>
    </w:p>
    <w:p w14:paraId="00475D6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4CD6449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5311C2A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ax,4C00h</w:t>
      </w:r>
    </w:p>
    <w:p w14:paraId="6B653D3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                                    </w:t>
      </w:r>
    </w:p>
    <w:p w14:paraId="25EA117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FACDBC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577F0B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INPUT proc near                                 </w:t>
      </w:r>
    </w:p>
    <w:p w14:paraId="255AF97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ah,0ah</w:t>
      </w:r>
    </w:p>
    <w:p w14:paraId="2E20572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di,di</w:t>
      </w:r>
    </w:p>
    <w:p w14:paraId="29BBD9E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dx,offset ds:[INPUT_TIME]</w:t>
      </w:r>
    </w:p>
    <w:p w14:paraId="26A3DE0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778A256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dl,0ah</w:t>
      </w:r>
    </w:p>
    <w:p w14:paraId="09C9153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ah,02</w:t>
      </w:r>
    </w:p>
    <w:p w14:paraId="023EC48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</w:t>
      </w:r>
    </w:p>
    <w:p w14:paraId="3D07479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5B51403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si,offset INPUT_TIME+2 </w:t>
      </w:r>
    </w:p>
    <w:p w14:paraId="5718A9A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byte ptr [si],"-" </w:t>
      </w:r>
    </w:p>
    <w:p w14:paraId="6832918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jnz ii1</w:t>
      </w:r>
    </w:p>
    <w:p w14:paraId="770540D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di,1 </w:t>
      </w:r>
    </w:p>
    <w:p w14:paraId="1F95EB7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si   </w:t>
      </w:r>
    </w:p>
    <w:p w14:paraId="5577599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II1:</w:t>
      </w:r>
    </w:p>
    <w:p w14:paraId="5EB517D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ax,ax</w:t>
      </w:r>
    </w:p>
    <w:p w14:paraId="6460D4C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bx,10  </w:t>
      </w:r>
    </w:p>
    <w:p w14:paraId="71D05E5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II2:</w:t>
      </w:r>
    </w:p>
    <w:p w14:paraId="61C00D5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cl,[si]</w:t>
      </w:r>
    </w:p>
    <w:p w14:paraId="1FCCA57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cl,0dh </w:t>
      </w:r>
    </w:p>
    <w:p w14:paraId="08F3839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jz ii3</w:t>
      </w:r>
    </w:p>
    <w:p w14:paraId="010B2F4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cl,'0' </w:t>
      </w:r>
    </w:p>
    <w:p w14:paraId="2520F22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jl er</w:t>
      </w:r>
    </w:p>
    <w:p w14:paraId="7BF6DA0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cl,'9' </w:t>
      </w:r>
    </w:p>
    <w:p w14:paraId="4817EAD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ja er</w:t>
      </w:r>
    </w:p>
    <w:p w14:paraId="58983E1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</w:p>
    <w:p w14:paraId="63932DA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sub cl,'0' </w:t>
      </w:r>
    </w:p>
    <w:p w14:paraId="204C5BE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mul bx     </w:t>
      </w:r>
    </w:p>
    <w:p w14:paraId="2C6F8CA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ax,cx  </w:t>
      </w:r>
    </w:p>
    <w:p w14:paraId="4E72EE2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si     </w:t>
      </w:r>
    </w:p>
    <w:p w14:paraId="2A273D1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jmp ii2    </w:t>
      </w:r>
    </w:p>
    <w:p w14:paraId="3E5E620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ER:   </w:t>
      </w:r>
    </w:p>
    <w:p w14:paraId="45E4ABB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mov dx, offset MSG_ERROR</w:t>
      </w:r>
    </w:p>
    <w:p w14:paraId="709C9C9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ah,09</w:t>
      </w:r>
    </w:p>
    <w:p w14:paraId="43312D0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5098E79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20h</w:t>
      </w:r>
    </w:p>
    <w:p w14:paraId="14F87BD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II3:</w:t>
      </w:r>
    </w:p>
    <w:p w14:paraId="1BB3E2F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5F16DAD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INPUT endp</w:t>
      </w:r>
    </w:p>
    <w:p w14:paraId="0AD77F3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8394C6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FILL_CR_0_BUFFER_RM proc near</w:t>
      </w:r>
    </w:p>
    <w:p w14:paraId="193423C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push eax</w:t>
      </w:r>
    </w:p>
    <w:p w14:paraId="004DF49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push esi</w:t>
      </w:r>
    </w:p>
    <w:p w14:paraId="49AC460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push dx</w:t>
      </w:r>
    </w:p>
    <w:p w14:paraId="71065A5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BC4E33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eax, cr0</w:t>
      </w:r>
    </w:p>
    <w:p w14:paraId="6B4DC1E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xor dx, dx</w:t>
      </w:r>
    </w:p>
    <w:p w14:paraId="211547C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cx, 32</w:t>
      </w:r>
    </w:p>
    <w:p w14:paraId="486ED33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lea esi, BUFFER_CR_0_RM</w:t>
      </w:r>
    </w:p>
    <w:p w14:paraId="5EA8BFF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fill_cr_0_loop_rm:</w:t>
      </w:r>
    </w:p>
    <w:p w14:paraId="0ADA27C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dl, al</w:t>
      </w:r>
    </w:p>
    <w:p w14:paraId="6E35A39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shl dl, 7</w:t>
      </w:r>
    </w:p>
    <w:p w14:paraId="1AD2841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shr dl, 7</w:t>
      </w:r>
    </w:p>
    <w:p w14:paraId="1922604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shr eax, 1</w:t>
      </w:r>
    </w:p>
    <w:p w14:paraId="56D3D87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add dl, 48 </w:t>
      </w:r>
    </w:p>
    <w:p w14:paraId="1824E75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[esi], dl</w:t>
      </w:r>
    </w:p>
    <w:p w14:paraId="5ACBA35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inc esi</w:t>
      </w:r>
    </w:p>
    <w:p w14:paraId="5146E77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xor dl, dl</w:t>
      </w:r>
    </w:p>
    <w:p w14:paraId="2829F74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loop fill_cr_0_loop_rm</w:t>
      </w:r>
    </w:p>
    <w:p w14:paraId="6CFF2F3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4C3FA9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pop dx</w:t>
      </w:r>
    </w:p>
    <w:p w14:paraId="3D71855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pop esi</w:t>
      </w:r>
    </w:p>
    <w:p w14:paraId="4715389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pop eax</w:t>
      </w:r>
    </w:p>
    <w:p w14:paraId="1427E3F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ret</w:t>
      </w:r>
    </w:p>
    <w:p w14:paraId="5961A45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FILL_CR_0_BUFFER_RM endp</w:t>
      </w:r>
    </w:p>
    <w:p w14:paraId="11EB8CF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48C431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SIZE_CODE_RM    = ($ - CODE_RM_BEGIN)           </w:t>
      </w:r>
    </w:p>
    <w:p w14:paraId="63F59A6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0310FD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CODE_RM ends</w:t>
      </w:r>
    </w:p>
    <w:p w14:paraId="553ACF8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C384F00" w14:textId="77777777" w:rsidR="00C32C98" w:rsidRPr="00394AE5" w:rsidRDefault="00C32C98" w:rsidP="00080EC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73B8E7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CODE_PM  segment para use32</w:t>
      </w:r>
    </w:p>
    <w:p w14:paraId="32D622E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CODE_PM_BEGIN   = $</w:t>
      </w:r>
    </w:p>
    <w:p w14:paraId="5C06F64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assume cs:CODE_PM,ds:DATA,es:DATA           </w:t>
      </w:r>
    </w:p>
    <w:p w14:paraId="1222D843" w14:textId="77777777" w:rsidR="00080ECE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80ECE">
        <w:rPr>
          <w:rFonts w:ascii="Courier New" w:eastAsia="Times New Roman" w:hAnsi="Courier New" w:cs="Courier New"/>
          <w:bCs/>
          <w:szCs w:val="24"/>
          <w:lang w:eastAsia="ru-RU"/>
        </w:rPr>
        <w:t xml:space="preserve">ENTER_PM:                                           </w:t>
      </w:r>
    </w:p>
    <w:p w14:paraId="5DCF4D57" w14:textId="77777777" w:rsidR="00C32C98" w:rsidRPr="00080ECE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80ECE">
        <w:rPr>
          <w:rFonts w:ascii="Courier New" w:eastAsia="Times New Roman" w:hAnsi="Courier New" w:cs="Courier New"/>
          <w:bCs/>
          <w:szCs w:val="24"/>
          <w:lang w:eastAsia="ru-RU"/>
        </w:rPr>
        <w:t xml:space="preserve">call CLRSCR                                 </w:t>
      </w:r>
    </w:p>
    <w:p w14:paraId="74D6FBF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 edi,edi                                </w:t>
      </w:r>
    </w:p>
    <w:p w14:paraId="768DFCA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esi,MSG_HELLO_PM                       </w:t>
      </w:r>
    </w:p>
    <w:p w14:paraId="4021F06D" w14:textId="77777777" w:rsidR="00C32C98" w:rsidRPr="00080ECE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80EC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14:paraId="71115F22" w14:textId="77777777" w:rsidR="00080ECE" w:rsidRPr="00080ECE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80ECE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 edi,160                                </w:t>
      </w:r>
    </w:p>
    <w:p w14:paraId="427B9DE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80EC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lea  esi,MSG_KEYBOARD</w:t>
      </w:r>
    </w:p>
    <w:p w14:paraId="1B64846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14:paraId="7A3817B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edi,320</w:t>
      </w:r>
    </w:p>
    <w:p w14:paraId="54F2BF7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esi,MSG_TIME</w:t>
      </w:r>
    </w:p>
    <w:p w14:paraId="7FA7248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call BUFFER_OUTPUT                          </w:t>
      </w:r>
    </w:p>
    <w:p w14:paraId="4A31E82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edi,480</w:t>
      </w:r>
    </w:p>
    <w:p w14:paraId="77A4CD9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esi,MSG_COUNT</w:t>
      </w:r>
    </w:p>
    <w:p w14:paraId="0870833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</w:t>
      </w:r>
    </w:p>
    <w:p w14:paraId="5F656DD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13329F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FILL_CR_0_BUFFER</w:t>
      </w:r>
    </w:p>
    <w:p w14:paraId="32DED62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edi, 640</w:t>
      </w:r>
    </w:p>
    <w:p w14:paraId="29CA910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esi, BUFFER_CR_0</w:t>
      </w:r>
    </w:p>
    <w:p w14:paraId="5B2B755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</w:t>
      </w:r>
    </w:p>
    <w:p w14:paraId="2D42623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6BF250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4DFD900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DS:[COUNT],0</w:t>
      </w:r>
    </w:p>
    <w:p w14:paraId="138C609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WAITING_ESC:                                    </w:t>
      </w:r>
    </w:p>
    <w:p w14:paraId="0B629C8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jmp  WAITING_ESC                            </w:t>
      </w:r>
    </w:p>
    <w:p w14:paraId="611CDEA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EXIT_PM:                                        </w:t>
      </w:r>
    </w:p>
    <w:p w14:paraId="2B96C28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66H</w:t>
      </w:r>
    </w:p>
    <w:p w14:paraId="51B1734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retf                                        </w:t>
      </w:r>
    </w:p>
    <w:p w14:paraId="1FA1755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EXIT_FROM_INTERRUPT:                            </w:t>
      </w:r>
    </w:p>
    <w:p w14:paraId="10205E8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popad</w:t>
      </w:r>
    </w:p>
    <w:p w14:paraId="44D84B6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es</w:t>
      </w:r>
    </w:p>
    <w:p w14:paraId="38D14B6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ds</w:t>
      </w:r>
    </w:p>
    <w:p w14:paraId="504706A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eax                                     </w:t>
      </w:r>
    </w:p>
    <w:p w14:paraId="4FD7637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pop eax                                     </w:t>
      </w:r>
    </w:p>
    <w:p w14:paraId="1510103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eax                                     </w:t>
      </w:r>
    </w:p>
    <w:p w14:paraId="244BFAF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sti                                         </w:t>
      </w:r>
    </w:p>
    <w:p w14:paraId="11E75A1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66H</w:t>
      </w:r>
    </w:p>
    <w:p w14:paraId="73777945" w14:textId="77777777" w:rsidR="00C32C98" w:rsidRPr="00394AE5" w:rsidRDefault="00C32C98" w:rsidP="00080ECE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retf                                        </w:t>
      </w:r>
    </w:p>
    <w:p w14:paraId="49743B4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B12421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WORD_TO_DEC proc near                          </w:t>
      </w:r>
    </w:p>
    <w:p w14:paraId="567E7AD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pushad    </w:t>
      </w:r>
    </w:p>
    <w:p w14:paraId="4D3C82E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movzx eax,ax</w:t>
      </w:r>
    </w:p>
    <w:p w14:paraId="25775D4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cx,cx              </w:t>
      </w:r>
    </w:p>
    <w:p w14:paraId="6F41E91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bx,10              </w:t>
      </w:r>
    </w:p>
    <w:p w14:paraId="4E9927E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LOOP1:                                                      </w:t>
      </w:r>
    </w:p>
    <w:p w14:paraId="649D64A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dx,dx              </w:t>
      </w:r>
    </w:p>
    <w:p w14:paraId="052BEF7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div bx                 </w:t>
      </w:r>
    </w:p>
    <w:p w14:paraId="018E0E3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dl,'0'             </w:t>
      </w:r>
    </w:p>
    <w:p w14:paraId="41C4C62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dx                </w:t>
      </w:r>
    </w:p>
    <w:p w14:paraId="34F27C0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cx                 </w:t>
      </w:r>
    </w:p>
    <w:p w14:paraId="558D87F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test ax,ax             </w:t>
      </w:r>
    </w:p>
    <w:p w14:paraId="31A4E92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jnz LOOP1          </w:t>
      </w:r>
    </w:p>
    <w:p w14:paraId="1E90D39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LOOP2:                                                          </w:t>
      </w:r>
    </w:p>
    <w:p w14:paraId="3511DC3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dx                 </w:t>
      </w:r>
    </w:p>
    <w:p w14:paraId="093AD33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[di],dl            </w:t>
      </w:r>
    </w:p>
    <w:p w14:paraId="30C5FAF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di                 </w:t>
      </w:r>
    </w:p>
    <w:p w14:paraId="363A881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loop LOOP2         </w:t>
      </w:r>
    </w:p>
    <w:p w14:paraId="7E848FF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popad</w:t>
      </w:r>
    </w:p>
    <w:p w14:paraId="3E93988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3F4F238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WORD_TO_DEC endp</w:t>
      </w:r>
    </w:p>
    <w:p w14:paraId="5A12932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5A470A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0835C1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FILL_CR_0_BUFFER proc near</w:t>
      </w:r>
    </w:p>
    <w:p w14:paraId="2A709D8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ab/>
        <w:t>push eax</w:t>
      </w:r>
    </w:p>
    <w:p w14:paraId="3D57D5E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push esi</w:t>
      </w:r>
    </w:p>
    <w:p w14:paraId="6DB4D50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push dx</w:t>
      </w:r>
    </w:p>
    <w:p w14:paraId="4D5E5C6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80B4E2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eax, cr0</w:t>
      </w:r>
    </w:p>
    <w:p w14:paraId="24C2289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xor dx, dx</w:t>
      </w:r>
    </w:p>
    <w:p w14:paraId="479C6E2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cx, 32</w:t>
      </w:r>
    </w:p>
    <w:p w14:paraId="573A3EE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lea esi, BUFFER_CR_0</w:t>
      </w:r>
    </w:p>
    <w:p w14:paraId="708B3BD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fill_cr_0_loop:</w:t>
      </w:r>
    </w:p>
    <w:p w14:paraId="28839BD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dl, al</w:t>
      </w:r>
    </w:p>
    <w:p w14:paraId="5BFE874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shl dl, 7</w:t>
      </w:r>
    </w:p>
    <w:p w14:paraId="4E99B35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shr dl, 7</w:t>
      </w:r>
    </w:p>
    <w:p w14:paraId="79831CE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shr eax, 1</w:t>
      </w:r>
    </w:p>
    <w:p w14:paraId="35F8982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add dl, 48 </w:t>
      </w:r>
    </w:p>
    <w:p w14:paraId="1CF18F3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[esi], dl</w:t>
      </w:r>
    </w:p>
    <w:p w14:paraId="7A0F3D2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inc esi</w:t>
      </w:r>
    </w:p>
    <w:p w14:paraId="35A96EF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xor dl, dl</w:t>
      </w:r>
    </w:p>
    <w:p w14:paraId="4012A7F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loop fill_cr_0_loop</w:t>
      </w:r>
    </w:p>
    <w:p w14:paraId="26C264F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AA8B82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pop dx</w:t>
      </w:r>
    </w:p>
    <w:p w14:paraId="05AD177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pop esi</w:t>
      </w:r>
    </w:p>
    <w:p w14:paraId="5C69262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pop eax</w:t>
      </w:r>
    </w:p>
    <w:p w14:paraId="48E8EF9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ret</w:t>
      </w:r>
    </w:p>
    <w:p w14:paraId="2B3D779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FILL_CR_0_BUFFER endp</w:t>
      </w:r>
    </w:p>
    <w:p w14:paraId="7022752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4F494E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601765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1262E1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DIGIT_TO_HEX proc near                          </w:t>
      </w:r>
    </w:p>
    <w:p w14:paraId="10C3089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al,'0'            </w:t>
      </w:r>
    </w:p>
    <w:p w14:paraId="252C5ED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al,'9'            </w:t>
      </w:r>
    </w:p>
    <w:p w14:paraId="323F58D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jle DTH_END           </w:t>
      </w:r>
    </w:p>
    <w:p w14:paraId="433FF7D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al,7              </w:t>
      </w:r>
    </w:p>
    <w:p w14:paraId="0812B9E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DTH_END:</w:t>
      </w:r>
    </w:p>
    <w:p w14:paraId="5171EC5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        </w:t>
      </w:r>
    </w:p>
    <w:p w14:paraId="1A84AC4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DIGIT_TO_HEX endp</w:t>
      </w:r>
    </w:p>
    <w:p w14:paraId="6ED133F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AC3A2A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E44FB7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BYTE_TO_HEX proc near                           </w:t>
      </w:r>
    </w:p>
    <w:p w14:paraId="677134D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ax</w:t>
      </w:r>
    </w:p>
    <w:p w14:paraId="7D05FAB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ah,al             </w:t>
      </w:r>
    </w:p>
    <w:p w14:paraId="696F548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shr al,4              </w:t>
      </w:r>
    </w:p>
    <w:p w14:paraId="6F0AC58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DIGIT_TO_HEX     </w:t>
      </w:r>
    </w:p>
    <w:p w14:paraId="0B491AB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[di],al           </w:t>
      </w:r>
    </w:p>
    <w:p w14:paraId="0E91F74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di                </w:t>
      </w:r>
    </w:p>
    <w:p w14:paraId="10C9409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al,ah             </w:t>
      </w:r>
    </w:p>
    <w:p w14:paraId="13C048E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and al,0Fh            </w:t>
      </w:r>
    </w:p>
    <w:p w14:paraId="52B9DAE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DIGIT_TO_HEX     </w:t>
      </w:r>
    </w:p>
    <w:p w14:paraId="3F0EA11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[di],al           </w:t>
      </w:r>
    </w:p>
    <w:p w14:paraId="2F4791E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di                </w:t>
      </w:r>
    </w:p>
    <w:p w14:paraId="67B61A5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ax</w:t>
      </w:r>
    </w:p>
    <w:p w14:paraId="501E903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    </w:t>
      </w:r>
    </w:p>
    <w:p w14:paraId="3F8F88C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BYTE_TO_HEX endp</w:t>
      </w:r>
    </w:p>
    <w:p w14:paraId="007F7C1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5C71AA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2562BE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M = 0                           </w:t>
      </w:r>
    </w:p>
    <w:p w14:paraId="2EDFC4F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IRPC N, 0123456789ABCDEF</w:t>
      </w:r>
    </w:p>
    <w:p w14:paraId="5994157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EXC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_0&amp;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N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label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word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</w:t>
      </w:r>
    </w:p>
    <w:p w14:paraId="210858F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14:paraId="584AA4D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jmp EXC_HANDLER</w:t>
      </w:r>
    </w:p>
    <w:p w14:paraId="42A1EDF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</w:p>
    <w:p w14:paraId="5934241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 = 010H</w:t>
      </w:r>
    </w:p>
    <w:p w14:paraId="4059084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IRPC N, 0123456789ABCDEF                        </w:t>
      </w:r>
    </w:p>
    <w:p w14:paraId="32A0678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EXC_1&amp;N label word                              </w:t>
      </w:r>
    </w:p>
    <w:p w14:paraId="4EB0CC6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14:paraId="6F9DAEB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jmp EXC_HANDLER</w:t>
      </w:r>
    </w:p>
    <w:p w14:paraId="0F4521B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</w:p>
    <w:p w14:paraId="6A2A2A3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EA157B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EADFC7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EXC_HANDLER proc near                           </w:t>
      </w:r>
    </w:p>
    <w:p w14:paraId="33BC238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CLRSCR                                 </w:t>
      </w:r>
    </w:p>
    <w:p w14:paraId="53AAA20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esi, MSG_EXC</w:t>
      </w:r>
    </w:p>
    <w:p w14:paraId="541750D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edi, 40*2</w:t>
      </w:r>
    </w:p>
    <w:p w14:paraId="1D8547F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14:paraId="1D257105" w14:textId="77777777" w:rsidR="007632B0" w:rsidRPr="007632B0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eax                                     </w:t>
      </w:r>
    </w:p>
    <w:p w14:paraId="406D947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pop eax                                     </w:t>
      </w:r>
    </w:p>
    <w:p w14:paraId="46E4CC2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eax                                     </w:t>
      </w:r>
    </w:p>
    <w:p w14:paraId="5277EB5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sti                                         </w:t>
      </w:r>
    </w:p>
    <w:p w14:paraId="5D8C9B9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66H</w:t>
      </w:r>
    </w:p>
    <w:p w14:paraId="763A872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retf                                        </w:t>
      </w:r>
    </w:p>
    <w:p w14:paraId="3E611C4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EXC_HANDLER     ENDP</w:t>
      </w:r>
    </w:p>
    <w:p w14:paraId="2E86693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57E6CB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E1E9D1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IDLE_IRQ_MASTER proc near                      </w:t>
      </w:r>
    </w:p>
    <w:p w14:paraId="477DAD7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push eax</w:t>
      </w:r>
    </w:p>
    <w:p w14:paraId="3B74587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al,20h</w:t>
      </w:r>
    </w:p>
    <w:p w14:paraId="79739E5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20h,al</w:t>
      </w:r>
    </w:p>
    <w:p w14:paraId="638E046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 eax</w:t>
      </w:r>
    </w:p>
    <w:p w14:paraId="5A4D035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iretd</w:t>
      </w:r>
    </w:p>
    <w:p w14:paraId="57862BD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IDLE_IRQ_MASTER endp</w:t>
      </w:r>
    </w:p>
    <w:p w14:paraId="514C03D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C3CF05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8DCA57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IDLE_IRQ_SLAVE  proc near                      </w:t>
      </w:r>
    </w:p>
    <w:p w14:paraId="43C40C0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push eax</w:t>
      </w:r>
    </w:p>
    <w:p w14:paraId="530DA3D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al,20h</w:t>
      </w:r>
    </w:p>
    <w:p w14:paraId="4D530CE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20h,al</w:t>
      </w:r>
    </w:p>
    <w:p w14:paraId="0623C52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0A0h,al</w:t>
      </w:r>
    </w:p>
    <w:p w14:paraId="25502A7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 eax</w:t>
      </w:r>
    </w:p>
    <w:p w14:paraId="0F79C5E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iretd</w:t>
      </w:r>
    </w:p>
    <w:p w14:paraId="4DAA5BB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IDLE_IRQ_SLAVE  endp</w:t>
      </w:r>
    </w:p>
    <w:p w14:paraId="1B8CDCF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6068C2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43BC7D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TIMER_HANDLER proc near                         </w:t>
      </w:r>
    </w:p>
    <w:p w14:paraId="446ED08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push ds</w:t>
      </w:r>
    </w:p>
    <w:p w14:paraId="6A43DA0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14:paraId="48106E2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pushad                                      </w:t>
      </w:r>
    </w:p>
    <w:p w14:paraId="395F853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ax,DATA_DESC                           </w:t>
      </w:r>
    </w:p>
    <w:p w14:paraId="2085A8A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ds,ax</w:t>
      </w:r>
    </w:p>
    <w:p w14:paraId="42A2FDA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 ds:[COUNT]                             </w:t>
      </w:r>
    </w:p>
    <w:p w14:paraId="01EAEA3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 edi,ds:[BUFFER_COUNT]</w:t>
      </w:r>
    </w:p>
    <w:p w14:paraId="2C27BF9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ax,ds:[COUNT]</w:t>
      </w:r>
    </w:p>
    <w:p w14:paraId="0BEE7AA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WORD_TO_DEC                            </w:t>
      </w:r>
    </w:p>
    <w:p w14:paraId="56E4EF6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edi,538</w:t>
      </w:r>
    </w:p>
    <w:p w14:paraId="27C110D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esi,BUFFER_COUNT</w:t>
      </w:r>
    </w:p>
    <w:p w14:paraId="34B0F54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call BUFFER_OUTPUT                          </w:t>
      </w:r>
    </w:p>
    <w:p w14:paraId="03BF975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SHOW_TIMER:</w:t>
      </w:r>
    </w:p>
    <w:p w14:paraId="681CBA1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al,0h                                  </w:t>
      </w:r>
    </w:p>
    <w:p w14:paraId="311B0E7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70h,al</w:t>
      </w:r>
    </w:p>
    <w:p w14:paraId="7607DC5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 al,71h                                 </w:t>
      </w:r>
    </w:p>
    <w:p w14:paraId="269C533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 al,ds:[SECOND]                         </w:t>
      </w:r>
    </w:p>
    <w:p w14:paraId="5631309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je   SKIP_SECOND                            </w:t>
      </w:r>
    </w:p>
    <w:p w14:paraId="3821A88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ds:[SECOND],al                         </w:t>
      </w:r>
    </w:p>
    <w:p w14:paraId="7E4B528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al,ds:[TIME]                           </w:t>
      </w:r>
    </w:p>
    <w:p w14:paraId="2AA9FF2D" w14:textId="77777777" w:rsidR="007632B0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 ds:[TIME],0                            </w:t>
      </w:r>
    </w:p>
    <w:p w14:paraId="56AF3E2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je   DISABLE_PM                             </w:t>
      </w:r>
    </w:p>
    <w:p w14:paraId="1BF16CF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  ah,ah</w:t>
      </w:r>
    </w:p>
    <w:p w14:paraId="17ED013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edi,ds:[BUFFER_TIME]                   </w:t>
      </w:r>
    </w:p>
    <w:p w14:paraId="7A536BA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call WORD_TO_DEC                            </w:t>
      </w:r>
    </w:p>
    <w:p w14:paraId="6D5597A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edi,356</w:t>
      </w:r>
    </w:p>
    <w:p w14:paraId="07A774C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esi,BUFFER_TIME                        </w:t>
      </w:r>
    </w:p>
    <w:p w14:paraId="3E37B60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call BUFFER_OUTPUT                          </w:t>
      </w:r>
    </w:p>
    <w:p w14:paraId="7A50270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dec  ds:[TIME]                              </w:t>
      </w:r>
    </w:p>
    <w:p w14:paraId="6FF61F9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 esi,BUFFER_TIME</w:t>
      </w:r>
    </w:p>
    <w:p w14:paraId="5027D5C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BUFFER_CLEAR                           </w:t>
      </w:r>
    </w:p>
    <w:p w14:paraId="234103F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jmp  SKIP_SECOND                            </w:t>
      </w:r>
    </w:p>
    <w:p w14:paraId="1042F2C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DISABLE_PM:                                     </w:t>
      </w:r>
    </w:p>
    <w:p w14:paraId="73697FE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al,20h</w:t>
      </w:r>
    </w:p>
    <w:p w14:paraId="315CD48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20h,al</w:t>
      </w:r>
    </w:p>
    <w:p w14:paraId="5152129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0eah                                     </w:t>
      </w:r>
    </w:p>
    <w:p w14:paraId="549FF2A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dd OFFSET EXIT_FROM_INTERRUPT               </w:t>
      </w:r>
    </w:p>
    <w:p w14:paraId="172C318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CODE_PM_DESC                             </w:t>
      </w:r>
    </w:p>
    <w:p w14:paraId="1573F6F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SKIP_SECOND:                                    </w:t>
      </w:r>
    </w:p>
    <w:p w14:paraId="1CD6E23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al,20h</w:t>
      </w:r>
    </w:p>
    <w:p w14:paraId="7AB1021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20h,al                                 </w:t>
      </w:r>
    </w:p>
    <w:p w14:paraId="73AA095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</w:p>
    <w:p w14:paraId="5D35387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es</w:t>
      </w:r>
    </w:p>
    <w:p w14:paraId="5DC4937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ds</w:t>
      </w:r>
    </w:p>
    <w:p w14:paraId="595ADCD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iretd</w:t>
      </w:r>
    </w:p>
    <w:p w14:paraId="0DD78B1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TIMER_HANDLER endp</w:t>
      </w:r>
    </w:p>
    <w:p w14:paraId="21008AF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CDEE3E4" w14:textId="77777777" w:rsidR="00C32C98" w:rsidRPr="00C32C98" w:rsidRDefault="00C32C98" w:rsidP="007632B0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DD97F5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KEYBOARD_HANDLER proc near                      </w:t>
      </w:r>
    </w:p>
    <w:p w14:paraId="1BF6FA7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push ds</w:t>
      </w:r>
    </w:p>
    <w:p w14:paraId="6CF329D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14:paraId="479977B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pushad                                      </w:t>
      </w:r>
    </w:p>
    <w:p w14:paraId="6593B56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 al,60h                                 </w:t>
      </w:r>
    </w:p>
    <w:p w14:paraId="6EA3E4A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 al,1                                   </w:t>
      </w:r>
    </w:p>
    <w:p w14:paraId="20887EA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je   KEYBOARD_EXIT                          </w:t>
      </w:r>
    </w:p>
    <w:p w14:paraId="2F70140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ds:[KEY_SCAN_CODE],al                  </w:t>
      </w:r>
    </w:p>
    <w:p w14:paraId="79BE1DD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 edi,ds:[BUFFER_SCAN_CODE]</w:t>
      </w:r>
    </w:p>
    <w:p w14:paraId="0D8AFF1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al,ds:[KEY_SCAN_CODE]</w:t>
      </w:r>
    </w:p>
    <w:p w14:paraId="286914A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xor  ah,ah</w:t>
      </w:r>
    </w:p>
    <w:p w14:paraId="624A622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BYTE_TO_HEX                            </w:t>
      </w:r>
    </w:p>
    <w:p w14:paraId="5AA5167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edi,200</w:t>
      </w:r>
    </w:p>
    <w:p w14:paraId="0A5B9CF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esi,BUFFER_SCAN_CODE                   </w:t>
      </w:r>
    </w:p>
    <w:p w14:paraId="77A1590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call BUFFER_OUTPUT                          </w:t>
      </w:r>
    </w:p>
    <w:p w14:paraId="03E0CB8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jmp  KEYBOARD_RETURN  </w:t>
      </w:r>
    </w:p>
    <w:p w14:paraId="61EC518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KEYBOARD_EXIT:</w:t>
      </w:r>
    </w:p>
    <w:p w14:paraId="41FFB7C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al,20h</w:t>
      </w:r>
    </w:p>
    <w:p w14:paraId="0A3B099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20h,al</w:t>
      </w:r>
    </w:p>
    <w:p w14:paraId="15EACE3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0eah</w:t>
      </w:r>
    </w:p>
    <w:p w14:paraId="6BF5622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dd OFFSET EXIT_FROM_INTERRUPT </w:t>
      </w:r>
    </w:p>
    <w:p w14:paraId="3FC3540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CODE_PM_DESC  </w:t>
      </w:r>
    </w:p>
    <w:p w14:paraId="437B4CB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KEYBOARD_RETURN:</w:t>
      </w:r>
    </w:p>
    <w:p w14:paraId="6C3AB67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mov  al,20h</w:t>
      </w:r>
    </w:p>
    <w:p w14:paraId="2377A11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20h,al                                 </w:t>
      </w:r>
    </w:p>
    <w:p w14:paraId="3F6CCF4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popad                                       </w:t>
      </w:r>
    </w:p>
    <w:p w14:paraId="4C59507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es</w:t>
      </w:r>
    </w:p>
    <w:p w14:paraId="197054A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ds</w:t>
      </w:r>
    </w:p>
    <w:p w14:paraId="056D1ED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iretd                                       </w:t>
      </w:r>
    </w:p>
    <w:p w14:paraId="46457F4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KEYBOARD_HANDLER endp</w:t>
      </w:r>
    </w:p>
    <w:p w14:paraId="7330270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955EA6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00EF19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CLRSCR  proc near                               </w:t>
      </w:r>
    </w:p>
    <w:p w14:paraId="2857558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14:paraId="3979A2F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pushad</w:t>
      </w:r>
    </w:p>
    <w:p w14:paraId="0A6DC60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ax,TEXT_DESC                           </w:t>
      </w:r>
    </w:p>
    <w:p w14:paraId="3052F4C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es,ax</w:t>
      </w:r>
    </w:p>
    <w:p w14:paraId="79844D6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 edi,edi</w:t>
      </w:r>
    </w:p>
    <w:p w14:paraId="639A589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mov  ecx,80*25                              </w:t>
      </w:r>
    </w:p>
    <w:p w14:paraId="3345492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ax,700h</w:t>
      </w:r>
    </w:p>
    <w:p w14:paraId="04156FF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rep  stosw</w:t>
      </w:r>
    </w:p>
    <w:p w14:paraId="4575DD3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popad</w:t>
      </w:r>
    </w:p>
    <w:p w14:paraId="55B3F8B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 es</w:t>
      </w:r>
    </w:p>
    <w:p w14:paraId="745A7D9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4E9111A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CLRSCR  endp</w:t>
      </w:r>
    </w:p>
    <w:p w14:paraId="2E5E061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81B4C9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A56CA5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BUFFER_CLEAR  proc near                         </w:t>
      </w:r>
    </w:p>
    <w:p w14:paraId="6E9E863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al,' '</w:t>
      </w:r>
    </w:p>
    <w:p w14:paraId="528FAE7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[esi+0],al</w:t>
      </w:r>
    </w:p>
    <w:p w14:paraId="6D24036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[esi+1],al</w:t>
      </w:r>
    </w:p>
    <w:p w14:paraId="19A2BAB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[esi+2],al</w:t>
      </w:r>
    </w:p>
    <w:p w14:paraId="12E2D37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[esi+3],al</w:t>
      </w:r>
    </w:p>
    <w:p w14:paraId="22D7E1F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[esi+4],al</w:t>
      </w:r>
    </w:p>
    <w:p w14:paraId="4F0470C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[esi+5],al</w:t>
      </w:r>
    </w:p>
    <w:p w14:paraId="7866ACD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[esi+6],al</w:t>
      </w:r>
    </w:p>
    <w:p w14:paraId="1602E48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[esi+7],al</w:t>
      </w:r>
    </w:p>
    <w:p w14:paraId="08057F6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55F4ADD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>BUFFER_CLEAR  endp</w:t>
      </w:r>
    </w:p>
    <w:p w14:paraId="26BEDA4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2C83A8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679D5A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BUFFER_OUTPUT proc near                         </w:t>
      </w:r>
    </w:p>
    <w:p w14:paraId="1B0689F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14:paraId="64E7A3D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PUSHAD</w:t>
      </w:r>
    </w:p>
    <w:p w14:paraId="25856A8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ax,TEXT_DESC                           </w:t>
      </w:r>
    </w:p>
    <w:p w14:paraId="0A5403A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es,ax</w:t>
      </w:r>
    </w:p>
    <w:p w14:paraId="541CCBE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OUTPUT_LOOP:                                    </w:t>
      </w:r>
    </w:p>
    <w:p w14:paraId="6FC7132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lodsb                                       </w:t>
      </w:r>
    </w:p>
    <w:p w14:paraId="43371F9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or   al,al</w:t>
      </w:r>
    </w:p>
    <w:p w14:paraId="34C34B35" w14:textId="77777777" w:rsidR="00C32C98" w:rsidRPr="00190EFD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190EFD">
        <w:rPr>
          <w:rFonts w:ascii="Courier New" w:eastAsia="Times New Roman" w:hAnsi="Courier New" w:cs="Courier New"/>
          <w:bCs/>
          <w:szCs w:val="24"/>
          <w:lang w:eastAsia="ru-RU"/>
        </w:rPr>
        <w:t xml:space="preserve">jz   OUTPUT_EXIT                            </w:t>
      </w:r>
    </w:p>
    <w:p w14:paraId="4328ECF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190EFD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stosb</w:t>
      </w:r>
    </w:p>
    <w:p w14:paraId="1416DEB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 edi</w:t>
      </w:r>
    </w:p>
    <w:p w14:paraId="4C6A4A4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jmp  OUTPUT_LOOP</w:t>
      </w:r>
    </w:p>
    <w:p w14:paraId="24AF4F3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OUTPUT_EXIT:                                    </w:t>
      </w:r>
    </w:p>
    <w:p w14:paraId="747DF1C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</w:p>
    <w:p w14:paraId="1EB0429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 es</w:t>
      </w:r>
    </w:p>
    <w:p w14:paraId="6AF8889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5B9C862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BUFFER_OUTPUT ENDP</w:t>
      </w:r>
    </w:p>
    <w:p w14:paraId="1ED3980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67D1DA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8E7CEA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FF0034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SIZE_CODE_PM     =       ($ - CODE_PM_BEGIN)</w:t>
      </w:r>
    </w:p>
    <w:p w14:paraId="65BBC65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CODE_PM  ENDS</w:t>
      </w:r>
    </w:p>
    <w:p w14:paraId="6FB4CCF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6275BD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EFB581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DATA    segment para use16                      </w:t>
      </w:r>
    </w:p>
    <w:p w14:paraId="7B6F566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DATA_BEGIN      = $</w:t>
      </w:r>
    </w:p>
    <w:p w14:paraId="79528468" w14:textId="77777777" w:rsidR="00C32C98" w:rsidRPr="00394AE5" w:rsidRDefault="00C32C98" w:rsidP="007632B0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6DAE85A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S_DESC  struc                                   </w:t>
      </w:r>
    </w:p>
    <w:p w14:paraId="5B49A1C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LIMIT       dw 0                            </w:t>
      </w:r>
    </w:p>
    <w:p w14:paraId="32D0D20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BASE_L      dw 0                            </w:t>
      </w:r>
    </w:p>
    <w:p w14:paraId="1015EB8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BASE_M      db 0                            </w:t>
      </w:r>
    </w:p>
    <w:p w14:paraId="33F94820" w14:textId="77777777" w:rsidR="00C32C98" w:rsidRPr="007632B0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ACCESS      db 0                            </w:t>
      </w:r>
    </w:p>
    <w:p w14:paraId="7D50C24C" w14:textId="77777777" w:rsidR="007632B0" w:rsidRPr="007632B0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ATTRIBS     db 0                            </w:t>
      </w:r>
    </w:p>
    <w:p w14:paraId="1E3AD32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BASE_H      db 0                            </w:t>
      </w:r>
    </w:p>
    <w:p w14:paraId="51C418A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S_DESC  ends        </w:t>
      </w:r>
    </w:p>
    <w:p w14:paraId="6AF3689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I_DESC  struc                                   </w:t>
      </w:r>
    </w:p>
    <w:p w14:paraId="16FFFDC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OFFS_L      dw 0                            </w:t>
      </w:r>
    </w:p>
    <w:p w14:paraId="75B6EF6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SEL         dw 0                            </w:t>
      </w:r>
    </w:p>
    <w:p w14:paraId="060AA919" w14:textId="77777777" w:rsidR="00C32C98" w:rsidRPr="00190EFD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190EFD">
        <w:rPr>
          <w:rFonts w:ascii="Courier New" w:eastAsia="Times New Roman" w:hAnsi="Courier New" w:cs="Courier New"/>
          <w:bCs/>
          <w:szCs w:val="24"/>
          <w:lang w:eastAsia="ru-RU"/>
        </w:rPr>
        <w:t xml:space="preserve">PARAM_CNT   db 0                            </w:t>
      </w:r>
    </w:p>
    <w:p w14:paraId="6205C89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190EFD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ACCESS      db 0                            </w:t>
      </w:r>
    </w:p>
    <w:p w14:paraId="12EC747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OFFS_H      dw 0                            </w:t>
      </w:r>
    </w:p>
    <w:p w14:paraId="143DA50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I_DESC  ends        </w:t>
      </w:r>
    </w:p>
    <w:p w14:paraId="1BF080D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R_IDTR  struc                                   </w:t>
      </w:r>
    </w:p>
    <w:p w14:paraId="748B91A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LIMIT       dw 0                            </w:t>
      </w:r>
    </w:p>
    <w:p w14:paraId="295F431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IDT_L       dw 0                            </w:t>
      </w:r>
    </w:p>
    <w:p w14:paraId="469E267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IDT_H       dw 0                            </w:t>
      </w:r>
    </w:p>
    <w:p w14:paraId="3C36A44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R_IDTR  ends</w:t>
      </w:r>
    </w:p>
    <w:p w14:paraId="17484994" w14:textId="77777777" w:rsidR="00C32C98" w:rsidRPr="00C32C98" w:rsidRDefault="00C32C98" w:rsidP="007632B0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4B3B5ED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GDT_BEGIN   = $</w:t>
      </w:r>
    </w:p>
    <w:p w14:paraId="3FB1970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GDT label   word                            </w:t>
      </w:r>
    </w:p>
    <w:p w14:paraId="1AFAA66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GDT_0       S_DESC &lt;0,0,0,0,0,0&gt;                                  </w:t>
      </w:r>
    </w:p>
    <w:p w14:paraId="1CCDA6B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GDT_GDT     S_DESC &lt;GDT_SIZE-1,,,10010010b,0,&gt;                 </w:t>
      </w:r>
    </w:p>
    <w:p w14:paraId="18826FC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GDT_CODE_RM S_DESC &lt;SIZE_CODE_RM-1,,,10011010b,0,&gt;             </w:t>
      </w:r>
    </w:p>
    <w:p w14:paraId="5F0744A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GDT_DATA    S_DESC &lt;SIZE_DATA-1,,,11110010b,0,&gt;      </w:t>
      </w:r>
    </w:p>
    <w:p w14:paraId="34E2150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GDT_STACK   S_DESC &lt;1000h-1,,,10010010b,0,&gt;                    </w:t>
      </w:r>
    </w:p>
    <w:p w14:paraId="604CD31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GDT_TEXT    S_DESC &lt;2000h-1,8000h,0Bh,11110010b,0,0&gt; </w:t>
      </w:r>
    </w:p>
    <w:p w14:paraId="7E4B836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GDT_CODE_PM S_DESC &lt;SIZE_CODE_PM-1,,,10011010b,01000000b,&gt;    </w:t>
      </w:r>
    </w:p>
    <w:p w14:paraId="31FDFDE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GDT_IDT     S_DESC &lt;SIZE_IDT-1,,,10010010b,0,&gt;                  </w:t>
      </w:r>
    </w:p>
    <w:p w14:paraId="7801A8B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GDT_SIZE    = ($ - GDT_BEGIN)               </w:t>
      </w:r>
    </w:p>
    <w:p w14:paraId="72B301C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857DBE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CODE_RM_DESC = (GDT_CODE_RM - GDT_0)</w:t>
      </w:r>
    </w:p>
    <w:p w14:paraId="3D9AFD3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DATA_DESC    = (GDT_DATA - GDT_0)      </w:t>
      </w:r>
    </w:p>
    <w:p w14:paraId="7DF0DC7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STACK_DESC   = (GDT_STACK - GDT_0)</w:t>
      </w:r>
    </w:p>
    <w:p w14:paraId="1C4728B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TEXT_DESC    = (GDT_TEXT - GDT_0)  </w:t>
      </w:r>
    </w:p>
    <w:p w14:paraId="70F09ED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CODE_PM_DESC = (GDT_CODE_PM - GDT_0)</w:t>
      </w:r>
    </w:p>
    <w:p w14:paraId="5A0B3D3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IDT_DESC     = (GDT_IDT - GDT_0)</w:t>
      </w:r>
    </w:p>
    <w:p w14:paraId="7C38DC1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C5F7E0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;IDT </w:t>
      </w:r>
    </w:p>
    <w:p w14:paraId="6671895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IDTR    R_IDT</w:t>
      </w:r>
      <w:r w:rsid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R  &lt;SIZE_IDT,0,0&gt;          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</w:p>
    <w:p w14:paraId="2CAF739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 label   word                           </w:t>
      </w:r>
    </w:p>
    <w:p w14:paraId="61F1B07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IDT_BEGIN   = $</w:t>
      </w:r>
    </w:p>
    <w:p w14:paraId="100C55F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0123456789ABCDEF</w:t>
      </w:r>
    </w:p>
    <w:p w14:paraId="444AEB8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IDT_0&amp;N I_DESC &lt;0, CODE_PM_DESC,0,10001111b,0&gt;           </w:t>
      </w:r>
    </w:p>
    <w:p w14:paraId="093A6B1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14:paraId="212C25E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0123456789ABCDEF</w:t>
      </w:r>
    </w:p>
    <w:p w14:paraId="35B6FE1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IDT_1&amp;N I_DESC &lt;0, CODE_PM_DESC, 0, 10001111b, 0&gt;         </w:t>
      </w:r>
    </w:p>
    <w:p w14:paraId="483F674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14:paraId="436A6A0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IDT_TIMER    I_DESC &lt;0,CODE_PM_DESC,0,10001110b,0&gt;             </w:t>
      </w:r>
    </w:p>
    <w:p w14:paraId="6472A12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IDT_KEYBOARD I_DESC &lt;0,CODE_PM_DESC,0,10001110b,0&gt;             </w:t>
      </w:r>
    </w:p>
    <w:p w14:paraId="1C9E273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23456789ABCDEF</w:t>
      </w:r>
    </w:p>
    <w:p w14:paraId="7A5464F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IDT_2&amp;N         I_DESC &lt;0, CODE_PM_DESC, 0, 10001110b, 0&gt;  </w:t>
      </w:r>
    </w:p>
    <w:p w14:paraId="12B14F3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14:paraId="3738A68E" w14:textId="77777777" w:rsidR="00C32C98" w:rsidRPr="00C32C98" w:rsidRDefault="00C32C98" w:rsidP="007632B0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SIZE_IDT        =       ($ - IDT_BEGIN)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135A6A8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EB6A2A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MSG_HELLO           db "Press key to change mode to PM",13,10,"$"</w:t>
      </w:r>
    </w:p>
    <w:p w14:paraId="0F8B9F9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MSG_HELLO_PM        db "We are in PM. Press ESC or wait till timer ends to exit PM",0</w:t>
      </w:r>
    </w:p>
    <w:p w14:paraId="7A75338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MSG_EXIT            db "We are in RM",13,10,"$"</w:t>
      </w:r>
    </w:p>
    <w:p w14:paraId="7D4772B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MSG_KEYBOARD        db "Scan code:",0</w:t>
      </w:r>
    </w:p>
    <w:p w14:paraId="39082C2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MSG_TIME            db "Go back to RM in  XXXXXXX seconds",0</w:t>
      </w:r>
    </w:p>
    <w:p w14:paraId="09926FA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MSG_COUNT           db "Amount of interrupt calls:",0</w:t>
      </w:r>
    </w:p>
    <w:p w14:paraId="51D2BFF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MSG_EXC             db "Exception: XX",0</w:t>
      </w:r>
    </w:p>
    <w:p w14:paraId="1D1C816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MSG_ENTER           db "Enter time in protected mode: $"</w:t>
      </w:r>
    </w:p>
    <w:p w14:paraId="699D88E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MSG_ERROR           db "incorrect error$"</w:t>
      </w:r>
    </w:p>
    <w:p w14:paraId="5B9B395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HEX_TAB             db "0123456789ABCDEF"   </w:t>
      </w:r>
    </w:p>
    <w:p w14:paraId="6CF312B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ESP32               dd  1 dup(?)            </w:t>
      </w:r>
    </w:p>
    <w:p w14:paraId="442125E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INT_MASK_M          db  1 dup(?)            </w:t>
      </w:r>
    </w:p>
    <w:p w14:paraId="46B9119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INT_MASK_S          db  1 dup(?)            </w:t>
      </w:r>
    </w:p>
    <w:p w14:paraId="44E5EBC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KEY_SCAN_CODE       db  1 dup(?)            </w:t>
      </w:r>
    </w:p>
    <w:p w14:paraId="43925A0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SECOND              db  1 dup(?)            </w:t>
      </w:r>
    </w:p>
    <w:p w14:paraId="60939AC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TIME                db  1 dup(10)           </w:t>
      </w:r>
    </w:p>
    <w:p w14:paraId="19A48F0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COUNT               dw  1 dup(0)            </w:t>
      </w:r>
    </w:p>
    <w:p w14:paraId="591063E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BUFFER_COUNT        db  8 dup(' ')          </w:t>
      </w:r>
    </w:p>
    <w:p w14:paraId="64D6472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db  1 dup(0)</w:t>
      </w:r>
    </w:p>
    <w:p w14:paraId="0B7464A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BUFFER_SCAN_CODE    db  8 dup(' ')          </w:t>
      </w:r>
    </w:p>
    <w:p w14:paraId="0B46516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</w:t>
      </w:r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db  1 dup(0)                </w:t>
      </w:r>
    </w:p>
    <w:p w14:paraId="23AEBEF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BUFFER_TIME         db  8 dup(' ')          </w:t>
      </w:r>
    </w:p>
    <w:p w14:paraId="01E16AB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db  1 dup(0)</w:t>
      </w:r>
    </w:p>
    <w:p w14:paraId="3FC8C06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INPUT_TIME          db  6,7 dup(?)          </w:t>
      </w:r>
    </w:p>
    <w:p w14:paraId="138A374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BUFFER_CR_0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db 32 dup('?')</w:t>
      </w:r>
    </w:p>
    <w:p w14:paraId="3877023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db 1 dup(0) </w:t>
      </w:r>
    </w:p>
    <w:p w14:paraId="489DFCD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BUFFER_CR_0_RM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db 32 dup('?'), 13, 10, "$"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    </w:t>
      </w:r>
    </w:p>
    <w:p w14:paraId="6FFA52D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SIZE_DATA   = ($ - DATA_BEGIN)                  </w:t>
      </w:r>
    </w:p>
    <w:p w14:paraId="7148266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DATA    ends</w:t>
      </w:r>
    </w:p>
    <w:p w14:paraId="77F5BDF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STACK_A segment para stack</w:t>
      </w:r>
    </w:p>
    <w:p w14:paraId="2984AAE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 1000h dup(?)</w:t>
      </w:r>
    </w:p>
    <w:p w14:paraId="619C5BF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>STACK_A  ends</w:t>
      </w:r>
    </w:p>
    <w:p w14:paraId="468117F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>end START</w:t>
      </w:r>
    </w:p>
    <w:p w14:paraId="6180C3D4" w14:textId="77777777" w:rsidR="00E06948" w:rsidRPr="00EB6DC7" w:rsidRDefault="00E06948" w:rsidP="00692E8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3E59434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  <w:r w:rsidR="00EB6DC7">
        <w:rPr>
          <w:sz w:val="28"/>
          <w:szCs w:val="28"/>
        </w:rPr>
        <w:t>ы</w:t>
      </w:r>
    </w:p>
    <w:p w14:paraId="39734FDB" w14:textId="77777777" w:rsidR="002B5B09" w:rsidRDefault="002B5B09" w:rsidP="00BF7225">
      <w:pPr>
        <w:pStyle w:val="ac"/>
        <w:jc w:val="left"/>
        <w:rPr>
          <w:b w:val="0"/>
          <w:sz w:val="28"/>
          <w:szCs w:val="28"/>
        </w:rPr>
      </w:pPr>
    </w:p>
    <w:p w14:paraId="17CB4A8B" w14:textId="77777777" w:rsidR="002B5B09" w:rsidRDefault="002B5B09" w:rsidP="004C0176">
      <w:pPr>
        <w:pStyle w:val="ac"/>
        <w:rPr>
          <w:b w:val="0"/>
          <w:sz w:val="28"/>
          <w:szCs w:val="28"/>
        </w:rPr>
      </w:pPr>
    </w:p>
    <w:p w14:paraId="6CF782FF" w14:textId="77777777" w:rsidR="00394AE5" w:rsidRDefault="00394AE5" w:rsidP="004C0176">
      <w:pPr>
        <w:pStyle w:val="ac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65D3F402" wp14:editId="0F44CCAB">
            <wp:extent cx="5760000" cy="388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5BEE" w14:textId="77777777" w:rsidR="00394AE5" w:rsidRDefault="00394AE5" w:rsidP="00394AE5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4.1. — Старт программы.</w:t>
      </w:r>
    </w:p>
    <w:p w14:paraId="5AF8BDDC" w14:textId="77777777" w:rsidR="00394AE5" w:rsidRDefault="00394AE5" w:rsidP="00394AE5">
      <w:pPr>
        <w:pStyle w:val="ac"/>
        <w:rPr>
          <w:b w:val="0"/>
          <w:szCs w:val="28"/>
        </w:rPr>
      </w:pPr>
    </w:p>
    <w:p w14:paraId="13987944" w14:textId="77777777" w:rsidR="00394AE5" w:rsidRDefault="00394AE5" w:rsidP="00394AE5">
      <w:pPr>
        <w:pStyle w:val="ac"/>
        <w:rPr>
          <w:b w:val="0"/>
          <w:szCs w:val="28"/>
        </w:rPr>
      </w:pPr>
      <w:r>
        <w:rPr>
          <w:noProof/>
        </w:rPr>
        <w:lastRenderedPageBreak/>
        <w:drawing>
          <wp:inline distT="0" distB="0" distL="0" distR="0" wp14:anchorId="5D6C6ABA" wp14:editId="23473AAA">
            <wp:extent cx="5760000" cy="388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DF19" w14:textId="77777777" w:rsidR="00394AE5" w:rsidRDefault="00394AE5" w:rsidP="00394AE5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4.2. — Реальный режим.</w:t>
      </w:r>
    </w:p>
    <w:p w14:paraId="142BA12B" w14:textId="77777777" w:rsidR="00394AE5" w:rsidRDefault="00394AE5" w:rsidP="00394AE5">
      <w:pPr>
        <w:pStyle w:val="ac"/>
        <w:rPr>
          <w:b w:val="0"/>
          <w:szCs w:val="28"/>
        </w:rPr>
      </w:pPr>
    </w:p>
    <w:p w14:paraId="68D2B55A" w14:textId="77777777" w:rsidR="00394AE5" w:rsidRDefault="00394AE5" w:rsidP="00394AE5">
      <w:pPr>
        <w:pStyle w:val="ac"/>
        <w:rPr>
          <w:b w:val="0"/>
          <w:szCs w:val="28"/>
        </w:rPr>
      </w:pPr>
    </w:p>
    <w:p w14:paraId="76842984" w14:textId="77777777" w:rsidR="00394AE5" w:rsidRPr="002B5B09" w:rsidRDefault="00394AE5" w:rsidP="00394AE5">
      <w:pPr>
        <w:pStyle w:val="ac"/>
        <w:rPr>
          <w:b w:val="0"/>
          <w:szCs w:val="28"/>
        </w:rPr>
      </w:pPr>
    </w:p>
    <w:p w14:paraId="47399567" w14:textId="77777777" w:rsidR="00394AE5" w:rsidRDefault="00394AE5" w:rsidP="004C0176">
      <w:pPr>
        <w:pStyle w:val="ac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7EA23E1B" wp14:editId="31359469">
            <wp:extent cx="5778000" cy="388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8000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725A" w14:textId="77777777" w:rsidR="00394AE5" w:rsidRDefault="00394AE5" w:rsidP="00394AE5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4.2. — Защищенный режим.</w:t>
      </w:r>
    </w:p>
    <w:p w14:paraId="42A0A9AE" w14:textId="77777777" w:rsidR="00394AE5" w:rsidRDefault="00394AE5" w:rsidP="004C0176">
      <w:pPr>
        <w:pStyle w:val="ac"/>
        <w:rPr>
          <w:b w:val="0"/>
          <w:sz w:val="28"/>
          <w:szCs w:val="28"/>
        </w:rPr>
      </w:pPr>
    </w:p>
    <w:p w14:paraId="289A60E3" w14:textId="77777777" w:rsidR="00394AE5" w:rsidRDefault="00394AE5" w:rsidP="004C0176">
      <w:pPr>
        <w:pStyle w:val="ac"/>
        <w:rPr>
          <w:b w:val="0"/>
          <w:sz w:val="28"/>
          <w:szCs w:val="28"/>
        </w:rPr>
      </w:pPr>
    </w:p>
    <w:p w14:paraId="4583B4CA" w14:textId="77777777" w:rsidR="00394AE5" w:rsidRDefault="00394AE5" w:rsidP="004C0176">
      <w:pPr>
        <w:pStyle w:val="ac"/>
        <w:rPr>
          <w:b w:val="0"/>
          <w:sz w:val="28"/>
          <w:szCs w:val="28"/>
        </w:rPr>
      </w:pPr>
    </w:p>
    <w:p w14:paraId="68BB786E" w14:textId="77777777" w:rsidR="002B5B09" w:rsidRPr="002B5B09" w:rsidRDefault="002B5B09" w:rsidP="004C0176">
      <w:pPr>
        <w:pStyle w:val="ac"/>
        <w:rPr>
          <w:b w:val="0"/>
          <w:sz w:val="28"/>
          <w:szCs w:val="28"/>
        </w:rPr>
      </w:pPr>
    </w:p>
    <w:p w14:paraId="7B080600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14:paraId="7DDB195E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59693697" w14:textId="77777777" w:rsidR="00CE6372" w:rsidRDefault="00727247" w:rsidP="00CE6372">
      <w:pPr>
        <w:shd w:val="clear" w:color="auto" w:fill="FFFFFF"/>
        <w:ind w:firstLine="708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>
        <w:rPr>
          <w:sz w:val="28"/>
          <w:szCs w:val="28"/>
          <w:lang w:val="ru-RU"/>
        </w:rPr>
        <w:t>В данной лабораторной работе были выполнены все поставленные задачи:</w:t>
      </w:r>
      <w:r w:rsidR="005C10A0">
        <w:rPr>
          <w:sz w:val="28"/>
          <w:szCs w:val="28"/>
          <w:lang w:val="ru-RU"/>
        </w:rPr>
        <w:t xml:space="preserve"> </w:t>
      </w:r>
      <w:r w:rsid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был вы</w:t>
      </w:r>
      <w:r w:rsidR="00CE6372" w:rsidRP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полнен успешный переход в</w:t>
      </w:r>
      <w:r w:rsid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="00CE6372" w:rsidRP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защищенный режим и возврат из него. Были написаны обработчики прерываний</w:t>
      </w:r>
      <w:r w:rsid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="00CE6372" w:rsidRP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клавиатуры и таймера, выполняющие свою работу в защищенном режиме.</w:t>
      </w:r>
    </w:p>
    <w:p w14:paraId="34601A0B" w14:textId="77777777" w:rsidR="00A55677" w:rsidRPr="00CE6372" w:rsidRDefault="00A55677" w:rsidP="00CE6372">
      <w:pPr>
        <w:shd w:val="clear" w:color="auto" w:fill="FFFFFF"/>
        <w:ind w:firstLine="708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>
        <w:rPr>
          <w:sz w:val="28"/>
          <w:szCs w:val="28"/>
          <w:lang w:val="ru-RU"/>
        </w:rPr>
        <w:t xml:space="preserve">Программа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>, который эмулировался с помощью</w:t>
      </w:r>
      <w:r w:rsidR="000C1E08">
        <w:rPr>
          <w:sz w:val="28"/>
          <w:szCs w:val="28"/>
          <w:lang w:val="ru-RU"/>
        </w:rPr>
        <w:t xml:space="preserve"> </w:t>
      </w:r>
      <w:r w:rsidR="000C1E08">
        <w:rPr>
          <w:sz w:val="28"/>
          <w:szCs w:val="28"/>
        </w:rPr>
        <w:t>VirtualBox</w:t>
      </w:r>
      <w:r w:rsidRPr="000C1E08">
        <w:rPr>
          <w:sz w:val="28"/>
          <w:szCs w:val="28"/>
          <w:lang w:val="ru-RU"/>
        </w:rPr>
        <w:t>.</w:t>
      </w:r>
    </w:p>
    <w:sectPr w:rsidR="00A55677" w:rsidRPr="00CE6372" w:rsidSect="0092437A">
      <w:footerReference w:type="default" r:id="rId10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FD8AC" w14:textId="77777777" w:rsidR="003424C5" w:rsidRDefault="003424C5" w:rsidP="002D50C3">
      <w:pPr>
        <w:spacing w:after="0" w:line="240" w:lineRule="auto"/>
      </w:pPr>
      <w:r>
        <w:separator/>
      </w:r>
    </w:p>
  </w:endnote>
  <w:endnote w:type="continuationSeparator" w:id="0">
    <w:p w14:paraId="531CFACD" w14:textId="77777777" w:rsidR="003424C5" w:rsidRDefault="003424C5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DFGothic-EB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EndPr/>
    <w:sdtContent>
      <w:p w14:paraId="5B763D4A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4AE5" w:rsidRPr="00394AE5">
          <w:rPr>
            <w:noProof/>
            <w:lang w:val="ru-RU"/>
          </w:rPr>
          <w:t>18</w:t>
        </w:r>
        <w:r>
          <w:fldChar w:fldCharType="end"/>
        </w:r>
      </w:p>
      <w:p w14:paraId="621A160C" w14:textId="77777777" w:rsidR="00B12155" w:rsidRDefault="003424C5">
        <w:pPr>
          <w:pStyle w:val="aa"/>
          <w:jc w:val="right"/>
        </w:pPr>
      </w:p>
    </w:sdtContent>
  </w:sdt>
  <w:p w14:paraId="1DCCC638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4BD8F" w14:textId="77777777" w:rsidR="003424C5" w:rsidRDefault="003424C5" w:rsidP="002D50C3">
      <w:pPr>
        <w:spacing w:after="0" w:line="240" w:lineRule="auto"/>
      </w:pPr>
      <w:r>
        <w:separator/>
      </w:r>
    </w:p>
  </w:footnote>
  <w:footnote w:type="continuationSeparator" w:id="0">
    <w:p w14:paraId="63EBA13C" w14:textId="77777777" w:rsidR="003424C5" w:rsidRDefault="003424C5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4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3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8"/>
  </w:num>
  <w:num w:numId="7">
    <w:abstractNumId w:val="9"/>
  </w:num>
  <w:num w:numId="8">
    <w:abstractNumId w:val="4"/>
  </w:num>
  <w:num w:numId="9">
    <w:abstractNumId w:val="20"/>
  </w:num>
  <w:num w:numId="10">
    <w:abstractNumId w:val="8"/>
  </w:num>
  <w:num w:numId="11">
    <w:abstractNumId w:val="6"/>
  </w:num>
  <w:num w:numId="12">
    <w:abstractNumId w:val="13"/>
  </w:num>
  <w:num w:numId="13">
    <w:abstractNumId w:val="22"/>
  </w:num>
  <w:num w:numId="14">
    <w:abstractNumId w:val="12"/>
  </w:num>
  <w:num w:numId="15">
    <w:abstractNumId w:val="0"/>
  </w:num>
  <w:num w:numId="16">
    <w:abstractNumId w:val="3"/>
  </w:num>
  <w:num w:numId="17">
    <w:abstractNumId w:val="15"/>
  </w:num>
  <w:num w:numId="18">
    <w:abstractNumId w:val="19"/>
  </w:num>
  <w:num w:numId="19">
    <w:abstractNumId w:val="16"/>
  </w:num>
  <w:num w:numId="20">
    <w:abstractNumId w:val="17"/>
  </w:num>
  <w:num w:numId="21">
    <w:abstractNumId w:val="10"/>
  </w:num>
  <w:num w:numId="22">
    <w:abstractNumId w:val="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1FD"/>
    <w:rsid w:val="0000398E"/>
    <w:rsid w:val="000317B4"/>
    <w:rsid w:val="00067C47"/>
    <w:rsid w:val="00076FD8"/>
    <w:rsid w:val="00080ECE"/>
    <w:rsid w:val="000A5174"/>
    <w:rsid w:val="000A594B"/>
    <w:rsid w:val="000A7B2F"/>
    <w:rsid w:val="000C1E08"/>
    <w:rsid w:val="000D1D7A"/>
    <w:rsid w:val="000D2ABB"/>
    <w:rsid w:val="000D64D3"/>
    <w:rsid w:val="000E0EDD"/>
    <w:rsid w:val="000E1F9D"/>
    <w:rsid w:val="000F44E0"/>
    <w:rsid w:val="00112F50"/>
    <w:rsid w:val="001160FB"/>
    <w:rsid w:val="00133E4D"/>
    <w:rsid w:val="00135776"/>
    <w:rsid w:val="00153CC5"/>
    <w:rsid w:val="0017385C"/>
    <w:rsid w:val="00190EFD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04D"/>
    <w:rsid w:val="002A54DB"/>
    <w:rsid w:val="002B5B09"/>
    <w:rsid w:val="002B65F8"/>
    <w:rsid w:val="002C2DCB"/>
    <w:rsid w:val="002C4B76"/>
    <w:rsid w:val="002D50C3"/>
    <w:rsid w:val="002E7FE6"/>
    <w:rsid w:val="002F4DA8"/>
    <w:rsid w:val="0030205B"/>
    <w:rsid w:val="00310BFF"/>
    <w:rsid w:val="003233A3"/>
    <w:rsid w:val="003424C5"/>
    <w:rsid w:val="00351AAF"/>
    <w:rsid w:val="00355D08"/>
    <w:rsid w:val="0035624B"/>
    <w:rsid w:val="003568E9"/>
    <w:rsid w:val="0036170D"/>
    <w:rsid w:val="00362C2C"/>
    <w:rsid w:val="003733A2"/>
    <w:rsid w:val="0038532F"/>
    <w:rsid w:val="0038623B"/>
    <w:rsid w:val="00394AE5"/>
    <w:rsid w:val="003C1E9C"/>
    <w:rsid w:val="003E043D"/>
    <w:rsid w:val="003E7B83"/>
    <w:rsid w:val="00417869"/>
    <w:rsid w:val="004234B4"/>
    <w:rsid w:val="004356CC"/>
    <w:rsid w:val="0044251F"/>
    <w:rsid w:val="004622B3"/>
    <w:rsid w:val="00484A00"/>
    <w:rsid w:val="004A473B"/>
    <w:rsid w:val="004C0176"/>
    <w:rsid w:val="004C1DCE"/>
    <w:rsid w:val="004C3566"/>
    <w:rsid w:val="004D23EC"/>
    <w:rsid w:val="004D6FE5"/>
    <w:rsid w:val="004E7A94"/>
    <w:rsid w:val="00527177"/>
    <w:rsid w:val="005B3BDB"/>
    <w:rsid w:val="005C10A0"/>
    <w:rsid w:val="005E3226"/>
    <w:rsid w:val="005E388D"/>
    <w:rsid w:val="00630C8C"/>
    <w:rsid w:val="0064125D"/>
    <w:rsid w:val="00651CEE"/>
    <w:rsid w:val="006634E6"/>
    <w:rsid w:val="00674EE6"/>
    <w:rsid w:val="006872B3"/>
    <w:rsid w:val="00692E80"/>
    <w:rsid w:val="006A21CC"/>
    <w:rsid w:val="006A78A1"/>
    <w:rsid w:val="006E12E2"/>
    <w:rsid w:val="006E429F"/>
    <w:rsid w:val="006F3AE8"/>
    <w:rsid w:val="00707C8F"/>
    <w:rsid w:val="00727247"/>
    <w:rsid w:val="007608D8"/>
    <w:rsid w:val="00761A39"/>
    <w:rsid w:val="007632B0"/>
    <w:rsid w:val="00771863"/>
    <w:rsid w:val="00774C9B"/>
    <w:rsid w:val="00780A59"/>
    <w:rsid w:val="007A582D"/>
    <w:rsid w:val="007B57BF"/>
    <w:rsid w:val="00802618"/>
    <w:rsid w:val="0080478B"/>
    <w:rsid w:val="008146B0"/>
    <w:rsid w:val="008162EA"/>
    <w:rsid w:val="0082696C"/>
    <w:rsid w:val="00827D6C"/>
    <w:rsid w:val="0084067C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4662"/>
    <w:rsid w:val="00937294"/>
    <w:rsid w:val="009432A3"/>
    <w:rsid w:val="00943C54"/>
    <w:rsid w:val="009650C3"/>
    <w:rsid w:val="00966749"/>
    <w:rsid w:val="00987759"/>
    <w:rsid w:val="009A557A"/>
    <w:rsid w:val="009B220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1C73"/>
    <w:rsid w:val="00A8768D"/>
    <w:rsid w:val="00A87D2E"/>
    <w:rsid w:val="00AB2899"/>
    <w:rsid w:val="00AD2BB6"/>
    <w:rsid w:val="00AE1536"/>
    <w:rsid w:val="00AE31FD"/>
    <w:rsid w:val="00AE5AF4"/>
    <w:rsid w:val="00AE5C39"/>
    <w:rsid w:val="00AF3015"/>
    <w:rsid w:val="00B12155"/>
    <w:rsid w:val="00B1423C"/>
    <w:rsid w:val="00B150D6"/>
    <w:rsid w:val="00B30A19"/>
    <w:rsid w:val="00B418C9"/>
    <w:rsid w:val="00B43A89"/>
    <w:rsid w:val="00B71AC3"/>
    <w:rsid w:val="00B85CD9"/>
    <w:rsid w:val="00BA2AAC"/>
    <w:rsid w:val="00BA6D55"/>
    <w:rsid w:val="00BD05BB"/>
    <w:rsid w:val="00BD7E3A"/>
    <w:rsid w:val="00BF0978"/>
    <w:rsid w:val="00BF7225"/>
    <w:rsid w:val="00C10E1E"/>
    <w:rsid w:val="00C32C98"/>
    <w:rsid w:val="00C36BB0"/>
    <w:rsid w:val="00C37D13"/>
    <w:rsid w:val="00C51BB6"/>
    <w:rsid w:val="00C80624"/>
    <w:rsid w:val="00C833EB"/>
    <w:rsid w:val="00C90EF1"/>
    <w:rsid w:val="00C95ACC"/>
    <w:rsid w:val="00CA037A"/>
    <w:rsid w:val="00CA5137"/>
    <w:rsid w:val="00CD0815"/>
    <w:rsid w:val="00CD449F"/>
    <w:rsid w:val="00CE6372"/>
    <w:rsid w:val="00CF0544"/>
    <w:rsid w:val="00D059F4"/>
    <w:rsid w:val="00D10699"/>
    <w:rsid w:val="00D21262"/>
    <w:rsid w:val="00D24E2C"/>
    <w:rsid w:val="00D72B0D"/>
    <w:rsid w:val="00D732AC"/>
    <w:rsid w:val="00D75F8A"/>
    <w:rsid w:val="00D948D0"/>
    <w:rsid w:val="00DB454A"/>
    <w:rsid w:val="00DC6EE6"/>
    <w:rsid w:val="00DE3ECA"/>
    <w:rsid w:val="00DE431B"/>
    <w:rsid w:val="00E003B1"/>
    <w:rsid w:val="00E06948"/>
    <w:rsid w:val="00E10616"/>
    <w:rsid w:val="00E4098B"/>
    <w:rsid w:val="00E96A1A"/>
    <w:rsid w:val="00EA2D3E"/>
    <w:rsid w:val="00EB6DC7"/>
    <w:rsid w:val="00ED38C3"/>
    <w:rsid w:val="00EF1885"/>
    <w:rsid w:val="00F079FC"/>
    <w:rsid w:val="00F21820"/>
    <w:rsid w:val="00F21FEF"/>
    <w:rsid w:val="00F807A5"/>
    <w:rsid w:val="00F8675E"/>
    <w:rsid w:val="00F960DA"/>
    <w:rsid w:val="00FD2D82"/>
    <w:rsid w:val="00FE0EB7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4D2DB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paragraph" w:styleId="4">
    <w:name w:val="heading 4"/>
    <w:basedOn w:val="a"/>
    <w:link w:val="40"/>
    <w:qFormat/>
    <w:rsid w:val="002A5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2A504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e">
    <w:name w:val="Normal (Web)"/>
    <w:basedOn w:val="a"/>
    <w:uiPriority w:val="99"/>
    <w:rsid w:val="003C1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19</Pages>
  <Words>3609</Words>
  <Characters>20572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Жека</cp:lastModifiedBy>
  <cp:revision>95</cp:revision>
  <cp:lastPrinted>2021-04-29T19:58:00Z</cp:lastPrinted>
  <dcterms:created xsi:type="dcterms:W3CDTF">2015-09-20T12:34:00Z</dcterms:created>
  <dcterms:modified xsi:type="dcterms:W3CDTF">2024-05-21T09:37:00Z</dcterms:modified>
</cp:coreProperties>
</file>