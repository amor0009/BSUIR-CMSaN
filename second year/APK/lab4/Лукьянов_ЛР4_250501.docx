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446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42B63AE" w14:textId="270EBDB9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F9BDC5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296085B7" w14:textId="77777777" w:rsidR="00774C9B" w:rsidRPr="00774C9B" w:rsidRDefault="00774C9B" w:rsidP="00774C9B">
      <w:pPr>
        <w:rPr>
          <w:sz w:val="28"/>
          <w:lang w:val="ru-RU"/>
        </w:rPr>
      </w:pPr>
    </w:p>
    <w:p w14:paraId="76F6995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D6592F7" w14:textId="77777777" w:rsidR="00FE3008" w:rsidRPr="00FE3008" w:rsidRDefault="00FE3008" w:rsidP="00FE3008">
      <w:pPr>
        <w:jc w:val="center"/>
        <w:rPr>
          <w:lang w:val="ru-RU"/>
        </w:rPr>
      </w:pPr>
    </w:p>
    <w:p w14:paraId="6CC41161" w14:textId="77777777" w:rsidR="00FE3008" w:rsidRPr="00FE3008" w:rsidRDefault="00FE3008" w:rsidP="00FE3008">
      <w:pPr>
        <w:jc w:val="center"/>
        <w:rPr>
          <w:lang w:val="ru-RU"/>
        </w:rPr>
      </w:pPr>
    </w:p>
    <w:p w14:paraId="38DB959F" w14:textId="77777777" w:rsidR="00FE3008" w:rsidRPr="00FE3008" w:rsidRDefault="00FE3008" w:rsidP="00FE3008">
      <w:pPr>
        <w:jc w:val="center"/>
        <w:rPr>
          <w:lang w:val="ru-RU"/>
        </w:rPr>
      </w:pPr>
    </w:p>
    <w:p w14:paraId="5B07D77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6E0EC5B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DD844E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CD78C8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43735F8" w14:textId="27DF25B0" w:rsidR="00AE31FD" w:rsidRPr="006872B3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2F59CD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451E2889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105E783" w14:textId="68213469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2F59CD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D1031C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4A8F5AF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A18F6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07E5F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0E3CB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03C790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FC944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D25119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D7E012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FE08A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D9FF62A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CB3AC3C" w14:textId="719A548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2F59CD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3E340C2" w14:textId="47D05202" w:rsidR="00AE31FD" w:rsidRPr="00651CEE" w:rsidRDefault="002F59C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Лукьянов Е.О.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038067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5D526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72F42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1E2AC9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5C3A7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3C7C3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771E2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CCB0E3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AAAB76" w14:textId="3E884948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2F59CD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480B425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88BC6F5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555C84D6" w14:textId="77777777"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r w:rsidRPr="00BA6D55">
        <w:rPr>
          <w:rFonts w:ascii="Times New Roman" w:hAnsi="Times New Roman"/>
          <w:sz w:val="28"/>
        </w:rPr>
        <w:t>Считанное время должно выводиться на экран в удобочитаемой форме.</w:t>
      </w:r>
    </w:p>
    <w:p w14:paraId="5960EBCB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7642B3B8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77F5860A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21241290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FE8EB8F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25A1D792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4CD7B103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09AEAA0B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0CBE1555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73450D3B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3B1988D8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DA39C6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68B44F18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684B3B96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2939CA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&lt;io.h&gt;</w:t>
      </w:r>
    </w:p>
    <w:p w14:paraId="291E39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&lt;dos.h&gt;</w:t>
      </w:r>
    </w:p>
    <w:p w14:paraId="077DCB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&lt;stdio.h&gt;</w:t>
      </w:r>
    </w:p>
    <w:p w14:paraId="7FE1D7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&lt;stdlib.h&gt;</w:t>
      </w:r>
    </w:p>
    <w:p w14:paraId="162594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&lt;conio.h&gt;</w:t>
      </w:r>
    </w:p>
    <w:p w14:paraId="3ACD90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B31FA8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data[6];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4764F3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delayTime = 0;</w:t>
      </w:r>
    </w:p>
    <w:p w14:paraId="06EE675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registerArray[] = { 0x00, 0x02, 0x04, 0x07, 0x08, 0x09 };</w:t>
      </w:r>
    </w:p>
    <w:p w14:paraId="02FF872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alarmOn = 0;</w:t>
      </w:r>
    </w:p>
    <w:p w14:paraId="1FF13B3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char* months[] =</w:t>
      </w:r>
    </w:p>
    <w:p w14:paraId="04786D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1B1214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14:paraId="1FA28A6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14:paraId="39A421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"MARCH",</w:t>
      </w:r>
    </w:p>
    <w:p w14:paraId="6898B48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14:paraId="455367D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14:paraId="2BC30B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14:paraId="749765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14:paraId="6F233EA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14:paraId="3626C9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14:paraId="08FA2A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14:paraId="00496CA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14:paraId="1BD9AB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14:paraId="08A13B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14:paraId="2C70DB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0AC10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interrupt newTime(...);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63FC02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newAlarm(...); // новый обработчик прерываний будильника</w:t>
      </w:r>
    </w:p>
    <w:p w14:paraId="5606E5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interrupt(*lastTime)(...); // старое прерывание часов</w:t>
      </w:r>
    </w:p>
    <w:p w14:paraId="618C1A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interrupt(*lastAlarm) (...); // старое прерывание будильника</w:t>
      </w:r>
    </w:p>
    <w:p w14:paraId="56F2AF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755B9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Menu();</w:t>
      </w:r>
    </w:p>
    <w:p w14:paraId="6EADC5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ShowTime();</w:t>
      </w:r>
    </w:p>
    <w:p w14:paraId="1B7A89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BCD);</w:t>
      </w:r>
    </w:p>
    <w:p w14:paraId="46FC131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decimal);</w:t>
      </w:r>
    </w:p>
    <w:p w14:paraId="4F74E8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setTime();</w:t>
      </w:r>
    </w:p>
    <w:p w14:paraId="52FC78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delayMs);</w:t>
      </w:r>
    </w:p>
    <w:p w14:paraId="3A9F9C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enterTime();</w:t>
      </w:r>
    </w:p>
    <w:p w14:paraId="1846B09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setAlarm();</w:t>
      </w:r>
    </w:p>
    <w:p w14:paraId="6AF218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resetAlarm();</w:t>
      </w:r>
    </w:p>
    <w:p w14:paraId="649574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4B44D9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main()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41186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Menu();</w:t>
      </w:r>
    </w:p>
    <w:p w14:paraId="4F5C052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 0;</w:t>
      </w:r>
    </w:p>
    <w:p w14:paraId="183DCC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15D790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9D1DB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 {</w:t>
      </w:r>
    </w:p>
    <w:p w14:paraId="52EDDC7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while (1) {</w:t>
      </w:r>
    </w:p>
    <w:p w14:paraId="0A30DB1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0F51CA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ShowTime();</w:t>
      </w:r>
    </w:p>
    <w:p w14:paraId="4FE03B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printf("\n1 - Set time");</w:t>
      </w:r>
    </w:p>
    <w:p w14:paraId="684564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printf("\n2 - Set delay");</w:t>
      </w:r>
    </w:p>
    <w:p w14:paraId="493F47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printf("\n3 - Set alarm");</w:t>
      </w:r>
    </w:p>
    <w:p w14:paraId="1BA1FA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printf("\n0 - Exit");</w:t>
      </w:r>
    </w:p>
    <w:p w14:paraId="3003A0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1) printf("\n\nALARM ON");</w:t>
      </w:r>
    </w:p>
    <w:p w14:paraId="16386E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2) {</w:t>
      </w:r>
    </w:p>
    <w:p w14:paraId="0DF255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printf("\n\nALARM! ALARM! ALARM!");</w:t>
      </w:r>
    </w:p>
    <w:p w14:paraId="24BE1E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delay(5000);</w:t>
      </w:r>
    </w:p>
    <w:p w14:paraId="2CB5EC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0;</w:t>
      </w:r>
    </w:p>
    <w:p w14:paraId="5A3CDD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6BF758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B07A75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printf("\n\nEnter choice: ");</w:t>
      </w:r>
    </w:p>
    <w:p w14:paraId="3FAA629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delay(1000);</w:t>
      </w:r>
    </w:p>
    <w:p w14:paraId="0694C2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(kbhit()) {</w:t>
      </w:r>
    </w:p>
    <w:p w14:paraId="13FC2F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switch(getch()) {</w:t>
      </w:r>
    </w:p>
    <w:p w14:paraId="4CC848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'0':</w:t>
      </w:r>
    </w:p>
    <w:p w14:paraId="3A8CA5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return;</w:t>
      </w:r>
    </w:p>
    <w:p w14:paraId="40A49C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626A7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default:</w:t>
      </w:r>
    </w:p>
    <w:p w14:paraId="13EAC4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3081273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5CA0BB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'1':</w:t>
      </w:r>
    </w:p>
    <w:p w14:paraId="1331830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6D7C08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setTime();</w:t>
      </w:r>
    </w:p>
    <w:p w14:paraId="4A5054A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06CD02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1D2D1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'2':</w:t>
      </w:r>
    </w:p>
    <w:p w14:paraId="0FAAE71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2A714C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int delayMs = 0;</w:t>
      </w:r>
    </w:p>
    <w:p w14:paraId="578B23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printf("Input delay (ms): ");</w:t>
      </w:r>
    </w:p>
    <w:p w14:paraId="0FDC4EF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scanf("%d", &amp;delayMs);</w:t>
      </w:r>
    </w:p>
    <w:p w14:paraId="11CF3A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MyDelay(delayMs);</w:t>
      </w:r>
    </w:p>
    <w:p w14:paraId="55F294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563ECB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211C3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'3':</w:t>
      </w:r>
    </w:p>
    <w:p w14:paraId="3E8F2C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15AA70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setAlarm();</w:t>
      </w:r>
    </w:p>
    <w:p w14:paraId="46A80E9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3843AC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172AD90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61D528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4978F4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403E73D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EEFB5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 {</w:t>
      </w:r>
    </w:p>
    <w:p w14:paraId="092CF23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C5568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i = 0;</w:t>
      </w:r>
    </w:p>
    <w:p w14:paraId="139E556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 (i = 0; i &lt; 6; i++) {</w:t>
      </w:r>
    </w:p>
    <w:p w14:paraId="3C3EF0A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14:paraId="55A27B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data[i] = inp(0x71); // считывание значения по адресу в массив</w:t>
      </w:r>
    </w:p>
    <w:p w14:paraId="55595E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6095B2F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9FF69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int decimalData[6]; // перевод значений в десятичный вид</w:t>
      </w:r>
    </w:p>
    <w:p w14:paraId="068B91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 = 0; i &lt; 6; i++) {</w:t>
      </w:r>
    </w:p>
    <w:p w14:paraId="334891E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decimalData[i] = ConvertToDecimal(data[i]);</w:t>
      </w:r>
    </w:p>
    <w:p w14:paraId="021290F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14:paraId="1D4FBD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721ED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14:paraId="0B99FF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(decimalData[2] &lt; 10) printf("0%1d", decimalData[2]);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2DDFA83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printf("%2d", decimalData[2]);</w:t>
      </w:r>
    </w:p>
    <w:p w14:paraId="7844D5F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(decimalData[1] &lt; 10) printf(":0%1d", decimalData[1]);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03D04C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decimalData[1]);</w:t>
      </w:r>
    </w:p>
    <w:p w14:paraId="6912BA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(decimalData[0] &lt; 10) printf(":0%1d", decimalData[0]);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0E8C02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decimalData[0]);</w:t>
      </w:r>
    </w:p>
    <w:p w14:paraId="2C5345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printf("\n%2d %s 20%2d\n", decimalData[3], months[decimalData[4] - 1], decimalData[5]);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14:paraId="1196F0A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69BAB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0D917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 {</w:t>
      </w:r>
    </w:p>
    <w:p w14:paraId="0C91E2D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return ((BCD / 16 * 10) + (BCD % 16));</w:t>
      </w:r>
    </w:p>
    <w:p w14:paraId="53B8018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51FBD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C099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</w:t>
      </w:r>
    </w:p>
    <w:p w14:paraId="20D7D4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130262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14:paraId="5D866EF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095D1B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3F323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setTime()</w:t>
      </w:r>
    </w:p>
    <w:p w14:paraId="31B0860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5C1364C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enterTime(); // ввод нового времени</w:t>
      </w:r>
    </w:p>
    <w:p w14:paraId="6F0D3D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14:paraId="6A01B9C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F3FF5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33BC3DA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5794F2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82133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14:paraId="7CCBC9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30F7A7A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27E6BF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5A3E2C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E45AA3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14:paraId="719FDB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B</w:t>
      </w:r>
    </w:p>
    <w:p w14:paraId="1CC77B3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0x80); // 0x80 - 1000 0000</w:t>
      </w:r>
    </w:p>
    <w:p w14:paraId="2BCE9BA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14:paraId="303682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63770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(int i = 0; i &lt; 6; i++) {</w:t>
      </w:r>
    </w:p>
    <w:p w14:paraId="07ECB8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14:paraId="1F7E89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outp(0x71, data[i]); // подача в регистр нужного значения</w:t>
      </w:r>
    </w:p>
    <w:p w14:paraId="5471B34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28F8B9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8FC36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14:paraId="2ED3F2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14:paraId="141C076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&amp; 0x7F); // 0x7F - 0111 1111</w:t>
      </w:r>
    </w:p>
    <w:p w14:paraId="1253E9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14:paraId="382F0EF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05D99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21D115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system("cls");</w:t>
      </w:r>
    </w:p>
    <w:p w14:paraId="6D2F90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4B9E7B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FAE5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 {</w:t>
      </w:r>
    </w:p>
    <w:p w14:paraId="064E6A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14:paraId="0964DE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BD358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EBC60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7BCE04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year: ");</w:t>
      </w:r>
    </w:p>
    <w:p w14:paraId="29976C2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311D945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14:paraId="56D0F54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data[5] = ConvertToBCD(enter);</w:t>
      </w:r>
    </w:p>
    <w:p w14:paraId="295F2B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31CF3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8C113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month: ");</w:t>
      </w:r>
    </w:p>
    <w:p w14:paraId="3215F92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scanf("%i", &amp;enter);</w:t>
      </w:r>
    </w:p>
    <w:p w14:paraId="10043D5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14:paraId="0DB1E2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data[4] = ConvertToDecimal(enter);</w:t>
      </w:r>
    </w:p>
    <w:p w14:paraId="7C58EAD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36EB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7E4A9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0A452BC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day: ");</w:t>
      </w:r>
    </w:p>
    <w:p w14:paraId="1AADD9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1A6F53F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14:paraId="3BF47B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data[3] = ConvertToBCD(enter);</w:t>
      </w:r>
    </w:p>
    <w:p w14:paraId="2D2DF38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E38F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30CBF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B0F634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hours: ");</w:t>
      </w:r>
    </w:p>
    <w:p w14:paraId="285FDE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00E6BFB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14:paraId="2F54CD2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data[2] = ConvertToBCD(enter);</w:t>
      </w:r>
    </w:p>
    <w:p w14:paraId="63503C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82AD0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3DA062A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CF5C4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minuts: ");</w:t>
      </w:r>
    </w:p>
    <w:p w14:paraId="0B875E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634F36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70F258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data[1] = ConvertToBCD(enter);</w:t>
      </w:r>
    </w:p>
    <w:p w14:paraId="1C4880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46894C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B2197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32C67B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seconds: ");</w:t>
      </w:r>
    </w:p>
    <w:p w14:paraId="03897C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4C6FEC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7CC467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data[0] = ConvertToBCD(enter);</w:t>
      </w:r>
    </w:p>
    <w:p w14:paraId="15B5C6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7988BC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C683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</w:t>
      </w:r>
    </w:p>
    <w:p w14:paraId="13B79C4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5F354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14:paraId="6305D3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182AE3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14:paraId="3D61C0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 = getvect(0x70);</w:t>
      </w:r>
    </w:p>
    <w:p w14:paraId="6A1D373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setvect(0x70, newTime);</w:t>
      </w:r>
    </w:p>
    <w:p w14:paraId="7DDB9F0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D71BB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enable(); // разрешение на прерывание</w:t>
      </w:r>
    </w:p>
    <w:p w14:paraId="3F3D4CC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DB680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размаскировка линии сигнала запроса от ЧРВ</w:t>
      </w:r>
    </w:p>
    <w:p w14:paraId="4D67AAC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14:paraId="1D1089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inp(0xA1) &amp; 0xFE); // 0xFE = 1111 1110</w:t>
      </w:r>
    </w:p>
    <w:p w14:paraId="1E66F7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14:paraId="6F3902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929EF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14:paraId="58E597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0x40); // 0x40 = 0100 0000</w:t>
      </w:r>
    </w:p>
    <w:p w14:paraId="7AFCC1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14:paraId="4D8F90A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7ADBB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 = 0;</w:t>
      </w:r>
    </w:p>
    <w:p w14:paraId="7F0D4C5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(delayTime &lt;= delayMs);</w:t>
      </w:r>
    </w:p>
    <w:p w14:paraId="3C36F9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setvect(0x70, lastTime);</w:t>
      </w:r>
    </w:p>
    <w:p w14:paraId="241177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14:paraId="4D1CE1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7F1DD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C0D4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</w:t>
      </w:r>
    </w:p>
    <w:p w14:paraId="34A282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5971D9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enterTime();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14:paraId="7FA0989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disable(); // запрет на прерывание</w:t>
      </w:r>
    </w:p>
    <w:p w14:paraId="4F09F2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BA9143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30790A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2EA104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2408A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311F6B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1D6C555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601288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4208A2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055A1F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14:paraId="50332F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0x05);</w:t>
      </w:r>
    </w:p>
    <w:p w14:paraId="56AEAF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data[2]);</w:t>
      </w:r>
    </w:p>
    <w:p w14:paraId="0684327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8919BA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14:paraId="250D69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0x03);</w:t>
      </w:r>
    </w:p>
    <w:p w14:paraId="0E8F7C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outp(0x71, data[1]);</w:t>
      </w:r>
    </w:p>
    <w:p w14:paraId="319727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ED495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14:paraId="0C7EDE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0x01);</w:t>
      </w:r>
    </w:p>
    <w:p w14:paraId="7A322C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data[0]);</w:t>
      </w:r>
    </w:p>
    <w:p w14:paraId="71D3C32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F3A9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0xB); // выбор регистра B</w:t>
      </w:r>
    </w:p>
    <w:p w14:paraId="15C5310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| 0x20)); // 0x20 - 0010 0000</w:t>
      </w:r>
    </w:p>
    <w:p w14:paraId="48F79F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14:paraId="5EBF4F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C6C97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14:paraId="1D025C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lastAlarm = getvect(0x4A); // 0x4A - 1001 010 (обновление времени)</w:t>
      </w:r>
    </w:p>
    <w:p w14:paraId="7EA91FB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setvect(0x4A, newAlarm); // 0x4A - текущая дата и время в формате BCD</w:t>
      </w:r>
    </w:p>
    <w:p w14:paraId="3931F6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&amp; 0xFE)); // 0xFE - 1111 1110</w:t>
      </w:r>
    </w:p>
    <w:p w14:paraId="4CC03E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14:paraId="0623F0E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BDCFC2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57C2F7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alarmOn = 1;</w:t>
      </w:r>
    </w:p>
    <w:p w14:paraId="6D9644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38D1A20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D42C73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resetAlarm()</w:t>
      </w:r>
    </w:p>
    <w:p w14:paraId="65E1FB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297DFC4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14:paraId="614394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 (lastAlarm == NULL)</w:t>
      </w:r>
    </w:p>
    <w:p w14:paraId="78B107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return;</w:t>
      </w:r>
    </w:p>
    <w:p w14:paraId="3A6BDB8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D18FC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disable();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14:paraId="408689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5338A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14:paraId="07B008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setvect(0x4A, lastAlarm);  // 0x4A - текущая дата и время в формате BCD</w:t>
      </w:r>
    </w:p>
    <w:p w14:paraId="074991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| 0x01)); // 0x01 - 0000 0001 (пересчет частоты прерывания)</w:t>
      </w:r>
    </w:p>
    <w:p w14:paraId="2C589A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E247F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394C55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407AF3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7E57A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499DDA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 // 0x80 - 1000 0000</w:t>
      </w:r>
    </w:p>
    <w:p w14:paraId="47E307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6BB640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49D006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C8CB6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14:paraId="4D4C5E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outp(0x70,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05C5266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775E4F1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0E4A1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573CB7C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4F6452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B410C1" w14:textId="77777777" w:rsidR="00674EE6" w:rsidRPr="002F59CD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2F59CD">
        <w:rPr>
          <w:rFonts w:ascii="Courier New" w:eastAsia="Times New Roman" w:hAnsi="Courier New" w:cs="Courier New"/>
          <w:bCs/>
          <w:szCs w:val="24"/>
          <w:lang w:eastAsia="ru-RU"/>
        </w:rPr>
        <w:t xml:space="preserve">outp(0x70,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54F39C18" w14:textId="77777777" w:rsidR="00674EE6" w:rsidRPr="002F59CD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2F59CD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20B838B6" w14:textId="77777777" w:rsidR="00674EE6" w:rsidRPr="002F59CD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6458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2F59CD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0xB); // выбор регистра B</w:t>
      </w:r>
    </w:p>
    <w:p w14:paraId="62A379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&amp; 0xDF)); // 0xDF - 1101 1111</w:t>
      </w:r>
    </w:p>
    <w:p w14:paraId="348BE3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14:paraId="7596663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5DC79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16372A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D5A6E2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14155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newTime(...) // новый обработчик прерываний часов</w:t>
      </w:r>
    </w:p>
    <w:p w14:paraId="72813A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62B2BF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delayTime++;</w:t>
      </w:r>
    </w:p>
    <w:p w14:paraId="7E5649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0x0C); // выбор адреса в памяти CMOS (запись)</w:t>
      </w:r>
    </w:p>
    <w:p w14:paraId="4F573F8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inp(0x71); // данные по этому адресу (запись/чтение)</w:t>
      </w:r>
    </w:p>
    <w:p w14:paraId="612D320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1DE506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outp(0x20, 0x20);</w:t>
      </w:r>
    </w:p>
    <w:p w14:paraId="7634027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outp(0xA0, 0x20);</w:t>
      </w:r>
    </w:p>
    <w:p w14:paraId="444FC0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4293728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D9E38A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 // новый обработчик прерываний будильника</w:t>
      </w:r>
    </w:p>
    <w:p w14:paraId="29EF55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5DA36D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61A3ECA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2;</w:t>
      </w:r>
    </w:p>
    <w:p w14:paraId="68BB5E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lastAlarm();</w:t>
      </w:r>
    </w:p>
    <w:p w14:paraId="7736494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resetAlarm();</w:t>
      </w:r>
    </w:p>
    <w:p w14:paraId="78A6CB36" w14:textId="77777777"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31CED852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74D8572" w14:textId="77777777"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4056771" w14:textId="77777777"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E5E2BA5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DBD51B9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62F51EE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0AFE8D2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5FCD1D1A" wp14:editId="5AE25193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D1F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03FB196B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530AD877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37605A28" wp14:editId="066F7DA3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28B7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6069EC5D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7E33862A" wp14:editId="19AF030E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9D9A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6BB3F369" w14:textId="77777777" w:rsidR="00E10616" w:rsidRDefault="00E10616" w:rsidP="001D03C5">
      <w:pPr>
        <w:pStyle w:val="ac"/>
        <w:rPr>
          <w:sz w:val="28"/>
          <w:szCs w:val="28"/>
        </w:rPr>
      </w:pPr>
    </w:p>
    <w:p w14:paraId="718DF482" w14:textId="77777777"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6A14E50F" wp14:editId="3EA45A66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8AF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14:paraId="48C1DC59" w14:textId="77777777" w:rsidR="001C2AD1" w:rsidRDefault="001C2AD1" w:rsidP="00A55677">
      <w:pPr>
        <w:pStyle w:val="ac"/>
        <w:jc w:val="left"/>
        <w:rPr>
          <w:b w:val="0"/>
        </w:rPr>
      </w:pPr>
    </w:p>
    <w:p w14:paraId="502F1607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CCEC0" wp14:editId="4C047178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043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14:paraId="20E43C63" w14:textId="77777777" w:rsidR="004C0176" w:rsidRDefault="004C0176" w:rsidP="004C0176">
      <w:pPr>
        <w:pStyle w:val="ac"/>
        <w:rPr>
          <w:sz w:val="28"/>
          <w:szCs w:val="28"/>
        </w:rPr>
      </w:pPr>
    </w:p>
    <w:p w14:paraId="6EED77D5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181DAA3" wp14:editId="4DAD9B72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065D" w14:textId="77777777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14:paraId="52CFEB7C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D89DBC0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7CC01735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04750E0" w14:textId="77777777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7AF68EB1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D0EAD" w14:textId="77777777" w:rsidR="002D6983" w:rsidRDefault="002D6983" w:rsidP="002D50C3">
      <w:pPr>
        <w:spacing w:after="0" w:line="240" w:lineRule="auto"/>
      </w:pPr>
      <w:r>
        <w:separator/>
      </w:r>
    </w:p>
  </w:endnote>
  <w:endnote w:type="continuationSeparator" w:id="0">
    <w:p w14:paraId="08620A29" w14:textId="77777777" w:rsidR="002D6983" w:rsidRDefault="002D698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6445936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071F1036" w14:textId="77777777" w:rsidR="00B12155" w:rsidRDefault="002D6983">
        <w:pPr>
          <w:pStyle w:val="aa"/>
          <w:jc w:val="right"/>
        </w:pPr>
      </w:p>
    </w:sdtContent>
  </w:sdt>
  <w:p w14:paraId="4DBDA5CF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31F5" w14:textId="77777777" w:rsidR="002D6983" w:rsidRDefault="002D6983" w:rsidP="002D50C3">
      <w:pPr>
        <w:spacing w:after="0" w:line="240" w:lineRule="auto"/>
      </w:pPr>
      <w:r>
        <w:separator/>
      </w:r>
    </w:p>
  </w:footnote>
  <w:footnote w:type="continuationSeparator" w:id="0">
    <w:p w14:paraId="0E04892E" w14:textId="77777777" w:rsidR="002D6983" w:rsidRDefault="002D698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D6983"/>
    <w:rsid w:val="002E7FE6"/>
    <w:rsid w:val="002F4DA8"/>
    <w:rsid w:val="002F59CD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31C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E30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12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Жека</cp:lastModifiedBy>
  <cp:revision>76</cp:revision>
  <cp:lastPrinted>2021-04-29T19:58:00Z</cp:lastPrinted>
  <dcterms:created xsi:type="dcterms:W3CDTF">2015-09-20T12:34:00Z</dcterms:created>
  <dcterms:modified xsi:type="dcterms:W3CDTF">2024-04-23T09:47:00Z</dcterms:modified>
</cp:coreProperties>
</file>