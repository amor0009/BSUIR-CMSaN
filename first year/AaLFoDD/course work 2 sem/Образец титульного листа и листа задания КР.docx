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A8" w:rsidRPr="00151385" w:rsidRDefault="0039431F" w:rsidP="00151385">
      <w:pPr>
        <w:pStyle w:val="a3"/>
        <w:kinsoku w:val="0"/>
        <w:overflowPunct w:val="0"/>
        <w:spacing w:before="2" w:line="480" w:lineRule="auto"/>
        <w:ind w:left="2552" w:right="3923" w:firstLine="2"/>
        <w:jc w:val="center"/>
        <w:rPr>
          <w:b/>
        </w:rPr>
      </w:pPr>
      <w:r w:rsidRPr="00151385">
        <w:rPr>
          <w:b/>
          <w:noProof/>
        </w:rPr>
        <mc:AlternateContent>
          <mc:Choice Requires="wps">
            <w:drawing>
              <wp:anchor distT="0" distB="0" distL="0" distR="0" simplePos="0" relativeHeight="251690496" behindDoc="0" locked="0" layoutInCell="0" allowOverlap="1" wp14:anchorId="3EE95933" wp14:editId="190FC894">
                <wp:simplePos x="0" y="0"/>
                <wp:positionH relativeFrom="page">
                  <wp:posOffset>909955</wp:posOffset>
                </wp:positionH>
                <wp:positionV relativeFrom="paragraph">
                  <wp:posOffset>843280</wp:posOffset>
                </wp:positionV>
                <wp:extent cx="5603240" cy="7929245"/>
                <wp:effectExtent l="0" t="0" r="0" b="0"/>
                <wp:wrapTopAndBottom/>
                <wp:docPr id="18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79292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470" w:lineRule="atLeast"/>
                              <w:ind w:left="1873" w:right="2483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Министерство образования Республики Беларусь Учреждение образования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16" w:line="252" w:lineRule="auto"/>
                              <w:ind w:left="1873" w:right="2482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«Белорусский государственный университет информатики и радиоэлектроники»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499" w:lineRule="auto"/>
                              <w:ind w:left="629" w:right="3946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Факультет компьютерных систем и сетей Кафедра электронных вычислительных машин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line="247" w:lineRule="auto"/>
                              <w:ind w:left="1891" w:right="3471" w:hanging="1262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Дисциплина: Арифметические и логические основы цифровых устройств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1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УТВЕРЖДАЮ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8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Заведующий кафедрой ЭВМ</w:t>
                            </w:r>
                          </w:p>
                          <w:p w:rsidR="00670AC6" w:rsidRDefault="00670AC6">
                            <w:pPr>
                              <w:pStyle w:val="a3"/>
                              <w:tabs>
                                <w:tab w:val="left" w:pos="5808"/>
                              </w:tabs>
                              <w:kinsoku w:val="0"/>
                              <w:overflowPunct w:val="0"/>
                              <w:spacing w:before="9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2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Б. В.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  <w:szCs w:val="20"/>
                              </w:rPr>
                              <w:t>Никульшин</w:t>
                            </w:r>
                            <w:proofErr w:type="spellEnd"/>
                          </w:p>
                          <w:p w:rsidR="00670AC6" w:rsidRDefault="00670AC6">
                            <w:pPr>
                              <w:pStyle w:val="a3"/>
                              <w:tabs>
                                <w:tab w:val="left" w:pos="5349"/>
                                <w:tab w:val="left" w:pos="6591"/>
                                <w:tab w:val="left" w:pos="7060"/>
                              </w:tabs>
                              <w:kinsoku w:val="0"/>
                              <w:overflowPunct w:val="0"/>
                              <w:spacing w:before="8"/>
                              <w:ind w:left="483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«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»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ind w:left="1872" w:right="2483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ЗАДАНИЕ</w:t>
                            </w: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по курсовой работе студента </w:t>
                            </w:r>
                            <w:r w:rsidR="00E84483" w:rsidRPr="00670AC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Фамилия </w:t>
                            </w:r>
                            <w:r w:rsidRPr="00670AC6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Имя Отчество </w:t>
                            </w: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 w:rsidP="00F7155B">
                            <w:pPr>
                              <w:pStyle w:val="a3"/>
                              <w:kinsoku w:val="0"/>
                              <w:overflowPunct w:val="0"/>
                              <w:spacing w:before="8" w:line="249" w:lineRule="auto"/>
                              <w:ind w:left="2657" w:right="3267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  <w:tab w:val="left" w:pos="1455"/>
                                <w:tab w:val="left" w:pos="2375"/>
                                <w:tab w:val="left" w:pos="4170"/>
                                <w:tab w:val="left" w:pos="4508"/>
                                <w:tab w:val="left" w:pos="5750"/>
                                <w:tab w:val="left" w:pos="6556"/>
                              </w:tabs>
                              <w:kinsoku w:val="0"/>
                              <w:overflowPunct w:val="0"/>
                              <w:spacing w:line="247" w:lineRule="auto"/>
                              <w:ind w:right="1240" w:hanging="267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Тема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работы: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«Проектирование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и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логический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  <w:t>синтез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сумматор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а-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умножителя двоично-десятичных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чисел»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</w:tabs>
                              <w:kinsoku w:val="0"/>
                              <w:overflowPunct w:val="0"/>
                              <w:ind w:left="785" w:hanging="157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Срок сдачи студентом</w:t>
                            </w:r>
                            <w:r w:rsidR="00FC3155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за</w:t>
                            </w:r>
                            <w:r w:rsidR="00631182">
                              <w:rPr>
                                <w:w w:val="105"/>
                                <w:sz w:val="20"/>
                                <w:szCs w:val="20"/>
                              </w:rPr>
                              <w:t>конченной работы: до 20 мая 2023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:rsidR="00670AC6" w:rsidRDefault="00670AC6">
                            <w:pPr>
                              <w:pStyle w:val="a3"/>
                              <w:kinsoku w:val="0"/>
                              <w:overflowPunct w:val="0"/>
                              <w:spacing w:before="4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670AC6" w:rsidRDefault="00670AC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6"/>
                              </w:tabs>
                              <w:kinsoku w:val="0"/>
                              <w:overflowPunct w:val="0"/>
                              <w:spacing w:before="1"/>
                              <w:ind w:left="785" w:hanging="157"/>
                              <w:jc w:val="both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Исходные данные к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работе: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7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исходные сомножители: </w:t>
                            </w:r>
                            <w:proofErr w:type="spellStart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Мн</w:t>
                            </w:r>
                            <w:proofErr w:type="spellEnd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= 15,55; Мт = –</w:t>
                            </w:r>
                            <w:r w:rsidRPr="00B60AA8">
                              <w:rPr>
                                <w:spacing w:val="-1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45,35;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11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алгоритм умножения: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А;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8"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метод умножения: умножение закодированного</w:t>
                            </w:r>
                            <w:r w:rsidRPr="00B60AA8">
                              <w:rPr>
                                <w:spacing w:val="-3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двоично-четверичного множимого на два разряда двоичного множителя одновременно в прямых кодах;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коды четверичных цифр множимого для перехода к двоичн</w:t>
                            </w:r>
                            <w:proofErr w:type="gramStart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о-</w:t>
                            </w:r>
                            <w:proofErr w:type="gramEnd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четверичной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системе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кодирования:</w:t>
                            </w:r>
                            <w:r w:rsidRPr="00B60AA8">
                              <w:rPr>
                                <w:spacing w:val="-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00,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4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11,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2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10,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3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–</w:t>
                            </w:r>
                            <w:r w:rsidRPr="00B60AA8">
                              <w:rPr>
                                <w:spacing w:val="-3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01;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29" w:lineRule="exact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тип</w:t>
                            </w:r>
                            <w:r w:rsidRPr="00B60AA8"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синтезируемого</w:t>
                            </w:r>
                            <w:r w:rsidRPr="00B60AA8">
                              <w:rPr>
                                <w:spacing w:val="-1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умножителя:</w:t>
                            </w:r>
                            <w:r w:rsidRPr="00B60AA8">
                              <w:rPr>
                                <w:spacing w:val="-1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4"/>
                              <w:ind w:hanging="313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тип</w:t>
                            </w:r>
                            <w:r w:rsidRPr="00B60AA8">
                              <w:rPr>
                                <w:spacing w:val="-16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синтезируемого</w:t>
                            </w:r>
                            <w:r w:rsidRPr="00B60AA8">
                              <w:rPr>
                                <w:spacing w:val="-1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умножителя:</w:t>
                            </w:r>
                            <w:r w:rsidRPr="00B60AA8">
                              <w:rPr>
                                <w:spacing w:val="-17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1;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before="8" w:line="249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логический базис для реализации ОЧС: И, ИЛИ, НЕ; метод минимизации – карты Карно –</w:t>
                            </w:r>
                            <w:r w:rsidRPr="00B60AA8">
                              <w:rPr>
                                <w:spacing w:val="-5"/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Вейча;</w:t>
                            </w:r>
                          </w:p>
                          <w:p w:rsidR="00670AC6" w:rsidRPr="00B60AA8" w:rsidRDefault="00670AC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209"/>
                              </w:tabs>
                              <w:kinsoku w:val="0"/>
                              <w:overflowPunct w:val="0"/>
                              <w:spacing w:line="247" w:lineRule="auto"/>
                              <w:ind w:left="896" w:right="1240" w:firstLine="0"/>
                              <w:jc w:val="both"/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 xml:space="preserve">логический базис для реализации ОЧУ: </w:t>
                            </w:r>
                            <w:proofErr w:type="gramStart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И–НЕ</w:t>
                            </w:r>
                            <w:proofErr w:type="gramEnd"/>
                            <w:r w:rsidRPr="00B60AA8">
                              <w:rPr>
                                <w:w w:val="105"/>
                                <w:sz w:val="20"/>
                                <w:szCs w:val="20"/>
                                <w:highlight w:val="yellow"/>
                              </w:rPr>
                              <w:t>; метод минимизации – алгоритм Рота.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left:0;text-align:left;margin-left:71.65pt;margin-top:66.4pt;width:441.2pt;height:624.35pt;z-index:251690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" o:allowincell="f" filled="f">
                <v:textbox inset="0,0,0,0">
                  <w:txbxContent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22"/>
                          <w:szCs w:val="22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30"/>
                          <w:szCs w:val="3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470" w:lineRule="atLeast"/>
                        <w:ind w:left="1873" w:right="2483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Министерство образования Республики Беларусь Учреждение образования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16" w:line="252" w:lineRule="auto"/>
                        <w:ind w:left="1873" w:right="2482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«Белорусский государственный университет информатики и радиоэлектроники»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6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499" w:lineRule="auto"/>
                        <w:ind w:left="629" w:right="3946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Факультет компьютерных систем и сетей Кафедра электронных вычислительных машин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line="247" w:lineRule="auto"/>
                        <w:ind w:left="1891" w:right="3471" w:hanging="1262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Дисциплина: Арифметические и логические основы цифровых устройств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9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1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УТВЕРЖДАЮ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8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Заведующий кафедрой ЭВМ</w:t>
                      </w:r>
                    </w:p>
                    <w:p w:rsidR="00670AC6" w:rsidRDefault="00670AC6">
                      <w:pPr>
                        <w:pStyle w:val="a3"/>
                        <w:tabs>
                          <w:tab w:val="left" w:pos="5808"/>
                        </w:tabs>
                        <w:kinsoku w:val="0"/>
                        <w:overflowPunct w:val="0"/>
                        <w:spacing w:before="9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2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Б. В.</w:t>
                      </w:r>
                      <w:r>
                        <w:rPr>
                          <w:spacing w:val="-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w w:val="105"/>
                          <w:sz w:val="20"/>
                          <w:szCs w:val="20"/>
                        </w:rPr>
                        <w:t>Никульшин</w:t>
                      </w:r>
                      <w:proofErr w:type="spellEnd"/>
                    </w:p>
                    <w:p w:rsidR="00670AC6" w:rsidRDefault="00670AC6">
                      <w:pPr>
                        <w:pStyle w:val="a3"/>
                        <w:tabs>
                          <w:tab w:val="left" w:pos="5349"/>
                          <w:tab w:val="left" w:pos="6591"/>
                          <w:tab w:val="left" w:pos="7060"/>
                        </w:tabs>
                        <w:kinsoku w:val="0"/>
                        <w:overflowPunct w:val="0"/>
                        <w:spacing w:before="8"/>
                        <w:ind w:left="4830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«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»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г.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9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ind w:left="1872" w:right="2483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ЗАДАНИЕ</w:t>
                      </w: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 xml:space="preserve">по курсовой работе студента </w:t>
                      </w:r>
                      <w:r w:rsidR="00E84483" w:rsidRPr="00670AC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Фамилия </w:t>
                      </w:r>
                      <w:r w:rsidRPr="00670AC6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Имя Отчество </w:t>
                      </w: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w w:val="105"/>
                          <w:sz w:val="20"/>
                          <w:szCs w:val="20"/>
                        </w:rPr>
                      </w:pPr>
                    </w:p>
                    <w:p w:rsidR="00670AC6" w:rsidRDefault="00670AC6" w:rsidP="00F7155B">
                      <w:pPr>
                        <w:pStyle w:val="a3"/>
                        <w:kinsoku w:val="0"/>
                        <w:overflowPunct w:val="0"/>
                        <w:spacing w:before="8" w:line="249" w:lineRule="auto"/>
                        <w:ind w:left="2657" w:right="3267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  <w:tab w:val="left" w:pos="1455"/>
                          <w:tab w:val="left" w:pos="2375"/>
                          <w:tab w:val="left" w:pos="4170"/>
                          <w:tab w:val="left" w:pos="4508"/>
                          <w:tab w:val="left" w:pos="5750"/>
                          <w:tab w:val="left" w:pos="6556"/>
                        </w:tabs>
                        <w:kinsoku w:val="0"/>
                        <w:overflowPunct w:val="0"/>
                        <w:spacing w:line="247" w:lineRule="auto"/>
                        <w:ind w:right="1240" w:hanging="267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Тема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работы: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«Проектирование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и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логический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  <w:t>синтез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сумматор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а-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умножителя двоично-десятичных</w:t>
                      </w:r>
                      <w:r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чисел»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</w:tabs>
                        <w:kinsoku w:val="0"/>
                        <w:overflowPunct w:val="0"/>
                        <w:ind w:left="785" w:hanging="157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Срок сдачи студентом</w:t>
                      </w:r>
                      <w:r w:rsidR="00FC3155">
                        <w:rPr>
                          <w:w w:val="105"/>
                          <w:sz w:val="20"/>
                          <w:szCs w:val="20"/>
                        </w:rPr>
                        <w:t xml:space="preserve"> за</w:t>
                      </w:r>
                      <w:r w:rsidR="00631182">
                        <w:rPr>
                          <w:w w:val="105"/>
                          <w:sz w:val="20"/>
                          <w:szCs w:val="20"/>
                        </w:rPr>
                        <w:t>конченной работы: до 20 мая 2023</w:t>
                      </w:r>
                      <w:r>
                        <w:rPr>
                          <w:spacing w:val="-1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г.</w:t>
                      </w:r>
                    </w:p>
                    <w:p w:rsidR="00670AC6" w:rsidRDefault="00670AC6">
                      <w:pPr>
                        <w:pStyle w:val="a3"/>
                        <w:kinsoku w:val="0"/>
                        <w:overflowPunct w:val="0"/>
                        <w:spacing w:before="4"/>
                        <w:rPr>
                          <w:sz w:val="21"/>
                          <w:szCs w:val="21"/>
                        </w:rPr>
                      </w:pPr>
                    </w:p>
                    <w:p w:rsidR="00670AC6" w:rsidRDefault="00670AC6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6"/>
                        </w:tabs>
                        <w:kinsoku w:val="0"/>
                        <w:overflowPunct w:val="0"/>
                        <w:spacing w:before="1"/>
                        <w:ind w:left="785" w:hanging="157"/>
                        <w:jc w:val="both"/>
                        <w:rPr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</w:rPr>
                        <w:t>Исходные данные к</w:t>
                      </w:r>
                      <w:r>
                        <w:rPr>
                          <w:spacing w:val="-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работе: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7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исходные сомножители: </w:t>
                      </w:r>
                      <w:proofErr w:type="spellStart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Мн</w:t>
                      </w:r>
                      <w:proofErr w:type="spellEnd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= 15,55; Мт = –</w:t>
                      </w:r>
                      <w:r w:rsidRPr="00B60AA8">
                        <w:rPr>
                          <w:spacing w:val="-1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45,35;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11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алгоритм умножения: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А;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8"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метод умножения: умножение закодированного</w:t>
                      </w:r>
                      <w:r w:rsidRPr="00B60AA8">
                        <w:rPr>
                          <w:spacing w:val="-3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двоично-четверичного множимого на два разряда двоичного множителя одновременно в прямых кодах;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коды четверичных цифр множимого для перехода к двоичн</w:t>
                      </w:r>
                      <w:proofErr w:type="gramStart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о-</w:t>
                      </w:r>
                      <w:proofErr w:type="gramEnd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 четверичной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системе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кодирования:</w:t>
                      </w:r>
                      <w:r w:rsidRPr="00B60AA8">
                        <w:rPr>
                          <w:spacing w:val="-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00,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4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11,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2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10,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3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  <w:vertAlign w:val="subscript"/>
                        </w:rPr>
                        <w:t>4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–</w:t>
                      </w:r>
                      <w:r w:rsidRPr="00B60AA8">
                        <w:rPr>
                          <w:spacing w:val="-3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01;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29" w:lineRule="exact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тип</w:t>
                      </w:r>
                      <w:r w:rsidRPr="00B60AA8">
                        <w:rPr>
                          <w:spacing w:val="-16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синтезируемого</w:t>
                      </w:r>
                      <w:r w:rsidRPr="00B60AA8">
                        <w:rPr>
                          <w:spacing w:val="-1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умножителя:</w:t>
                      </w:r>
                      <w:r w:rsidRPr="00B60AA8">
                        <w:rPr>
                          <w:spacing w:val="-1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4"/>
                        <w:ind w:hanging="313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тип</w:t>
                      </w:r>
                      <w:r w:rsidRPr="00B60AA8">
                        <w:rPr>
                          <w:spacing w:val="-16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синтезируемого</w:t>
                      </w:r>
                      <w:r w:rsidRPr="00B60AA8">
                        <w:rPr>
                          <w:spacing w:val="-1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умножителя:</w:t>
                      </w:r>
                      <w:r w:rsidRPr="00B60AA8">
                        <w:rPr>
                          <w:spacing w:val="-17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1;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before="8" w:line="249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логический базис для реализации ОЧС: И, ИЛИ, НЕ; метод минимизации – карты Карно –</w:t>
                      </w:r>
                      <w:r w:rsidRPr="00B60AA8">
                        <w:rPr>
                          <w:spacing w:val="-5"/>
                          <w:w w:val="105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Вейча;</w:t>
                      </w:r>
                    </w:p>
                    <w:p w:rsidR="00670AC6" w:rsidRPr="00B60AA8" w:rsidRDefault="00670AC6">
                      <w:pPr>
                        <w:pStyle w:val="a3"/>
                        <w:numPr>
                          <w:ilvl w:val="1"/>
                          <w:numId w:val="3"/>
                        </w:numPr>
                        <w:tabs>
                          <w:tab w:val="left" w:pos="1209"/>
                        </w:tabs>
                        <w:kinsoku w:val="0"/>
                        <w:overflowPunct w:val="0"/>
                        <w:spacing w:line="247" w:lineRule="auto"/>
                        <w:ind w:left="896" w:right="1240" w:firstLine="0"/>
                        <w:jc w:val="both"/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</w:pPr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 xml:space="preserve">логический базис для реализации ОЧУ: </w:t>
                      </w:r>
                      <w:proofErr w:type="gramStart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И–НЕ</w:t>
                      </w:r>
                      <w:proofErr w:type="gramEnd"/>
                      <w:r w:rsidRPr="00B60AA8">
                        <w:rPr>
                          <w:w w:val="105"/>
                          <w:sz w:val="20"/>
                          <w:szCs w:val="20"/>
                          <w:highlight w:val="yellow"/>
                        </w:rPr>
                        <w:t>; метод минимизации – алгоритм Рота.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13DD5" w:rsidRPr="00151385">
        <w:rPr>
          <w:b/>
        </w:rPr>
        <w:t>Образец листа задания</w:t>
      </w:r>
    </w:p>
    <w:p w:rsidR="00B506A8" w:rsidRDefault="00B506A8">
      <w:pPr>
        <w:pStyle w:val="a3"/>
        <w:kinsoku w:val="0"/>
        <w:overflowPunct w:val="0"/>
        <w:spacing w:before="2" w:line="480" w:lineRule="auto"/>
        <w:ind w:left="3677" w:right="3923" w:firstLine="2"/>
        <w:jc w:val="center"/>
        <w:sectPr w:rsidR="00B506A8">
          <w:footerReference w:type="even" r:id="rId8"/>
          <w:footerReference w:type="default" r:id="rId9"/>
          <w:pgSz w:w="11910" w:h="16840"/>
          <w:pgMar w:top="1040" w:right="780" w:bottom="1440" w:left="800" w:header="0" w:footer="1248" w:gutter="0"/>
          <w:cols w:space="720"/>
          <w:noEndnote/>
        </w:sectPr>
      </w:pPr>
    </w:p>
    <w:p w:rsidR="00B506A8" w:rsidRDefault="0039431F">
      <w:pPr>
        <w:pStyle w:val="a3"/>
        <w:kinsoku w:val="0"/>
        <w:overflowPunct w:val="0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520" behindDoc="1" locked="0" layoutInCell="0" allowOverlap="1">
                <wp:simplePos x="0" y="0"/>
                <wp:positionH relativeFrom="page">
                  <wp:posOffset>1052830</wp:posOffset>
                </wp:positionH>
                <wp:positionV relativeFrom="page">
                  <wp:posOffset>1558290</wp:posOffset>
                </wp:positionV>
                <wp:extent cx="5603240" cy="7929245"/>
                <wp:effectExtent l="0" t="0" r="0" b="0"/>
                <wp:wrapNone/>
                <wp:docPr id="184" name="Freeform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3240" cy="7929245"/>
                        </a:xfrm>
                        <a:custGeom>
                          <a:avLst/>
                          <a:gdLst>
                            <a:gd name="T0" fmla="*/ 0 w 8824"/>
                            <a:gd name="T1" fmla="*/ 12486 h 12487"/>
                            <a:gd name="T2" fmla="*/ 8824 w 8824"/>
                            <a:gd name="T3" fmla="*/ 12486 h 12487"/>
                            <a:gd name="T4" fmla="*/ 8824 w 8824"/>
                            <a:gd name="T5" fmla="*/ 0 h 12487"/>
                            <a:gd name="T6" fmla="*/ 0 w 8824"/>
                            <a:gd name="T7" fmla="*/ 0 h 12487"/>
                            <a:gd name="T8" fmla="*/ 0 w 8824"/>
                            <a:gd name="T9" fmla="*/ 12486 h 12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24" h="12487">
                              <a:moveTo>
                                <a:pt x="0" y="12486"/>
                              </a:moveTo>
                              <a:lnTo>
                                <a:pt x="8824" y="12486"/>
                              </a:lnTo>
                              <a:lnTo>
                                <a:pt x="8824" y="0"/>
                              </a:lnTo>
                              <a:lnTo>
                                <a:pt x="0" y="0"/>
                              </a:lnTo>
                              <a:lnTo>
                                <a:pt x="0" y="1248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7" o:spid="_x0000_s1026" style="position:absolute;margin-left:82.9pt;margin-top:122.7pt;width:441.2pt;height:624.3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4,1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" o:allowincell="f" path="m,12486r8824,l8824,,,,,12486xe" filled="f">
                <v:path arrowok="t" o:connecttype="custom" o:connectlocs="0,7928610;5603240,7928610;5603240,0;0,0;0,7928610" o:connectangles="0,0,0,0,0"/>
                <w10:wrap anchorx="page" anchory="page"/>
              </v:shape>
            </w:pict>
          </mc:Fallback>
        </mc:AlternateContent>
      </w: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rPr>
          <w:sz w:val="20"/>
          <w:szCs w:val="20"/>
        </w:rPr>
      </w:pPr>
    </w:p>
    <w:p w:rsidR="00B506A8" w:rsidRDefault="00B506A8">
      <w:pPr>
        <w:pStyle w:val="a3"/>
        <w:kinsoku w:val="0"/>
        <w:overflowPunct w:val="0"/>
        <w:spacing w:before="3"/>
        <w:rPr>
          <w:sz w:val="19"/>
          <w:szCs w:val="19"/>
        </w:rPr>
      </w:pPr>
    </w:p>
    <w:p w:rsidR="00B506A8" w:rsidRDefault="00013DD5">
      <w:pPr>
        <w:pStyle w:val="a7"/>
        <w:numPr>
          <w:ilvl w:val="1"/>
          <w:numId w:val="1"/>
        </w:numPr>
        <w:tabs>
          <w:tab w:val="left" w:pos="1652"/>
        </w:tabs>
        <w:kinsoku w:val="0"/>
        <w:overflowPunct w:val="0"/>
        <w:spacing w:before="99" w:line="249" w:lineRule="auto"/>
        <w:ind w:right="1892" w:hanging="267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Содержание пояснительной записки (перечень подлежащих разработке вопросов):</w:t>
      </w:r>
    </w:p>
    <w:p w:rsidR="00B506A8" w:rsidRDefault="00013DD5">
      <w:pPr>
        <w:pStyle w:val="a3"/>
        <w:kinsoku w:val="0"/>
        <w:overflowPunct w:val="0"/>
        <w:spacing w:line="249" w:lineRule="auto"/>
        <w:ind w:left="1762" w:right="1891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Введение. 1. Разработка алгоритма умножения. 2. Разработка</w:t>
      </w:r>
      <w:r>
        <w:rPr>
          <w:spacing w:val="-3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литературы.</w:t>
      </w:r>
    </w:p>
    <w:p w:rsidR="00B506A8" w:rsidRDefault="00B506A8">
      <w:pPr>
        <w:pStyle w:val="a3"/>
        <w:kinsoku w:val="0"/>
        <w:overflowPunct w:val="0"/>
        <w:spacing w:before="7"/>
        <w:rPr>
          <w:sz w:val="20"/>
          <w:szCs w:val="20"/>
        </w:rPr>
      </w:pPr>
    </w:p>
    <w:p w:rsidR="00B506A8" w:rsidRDefault="00013DD5">
      <w:pPr>
        <w:pStyle w:val="a7"/>
        <w:numPr>
          <w:ilvl w:val="1"/>
          <w:numId w:val="1"/>
        </w:numPr>
        <w:tabs>
          <w:tab w:val="left" w:pos="1652"/>
        </w:tabs>
        <w:kinsoku w:val="0"/>
        <w:overflowPunct w:val="0"/>
        <w:ind w:left="1651" w:hanging="157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Перечень графического</w:t>
      </w:r>
      <w:r>
        <w:rPr>
          <w:spacing w:val="-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материала: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4414"/>
          <w:tab w:val="left" w:pos="5458"/>
          <w:tab w:val="left" w:pos="6261"/>
          <w:tab w:val="left" w:pos="7164"/>
        </w:tabs>
        <w:kinsoku w:val="0"/>
        <w:overflowPunct w:val="0"/>
        <w:spacing w:before="7" w:line="249" w:lineRule="auto"/>
        <w:ind w:right="1892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Сумматор-умножитель</w:t>
      </w:r>
      <w:r>
        <w:rPr>
          <w:w w:val="105"/>
          <w:sz w:val="20"/>
          <w:szCs w:val="20"/>
        </w:rPr>
        <w:tab/>
        <w:t>первого</w:t>
      </w:r>
      <w:r>
        <w:rPr>
          <w:w w:val="105"/>
          <w:sz w:val="20"/>
          <w:szCs w:val="20"/>
        </w:rPr>
        <w:tab/>
        <w:t>типа.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структурная.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711"/>
          <w:tab w:val="left" w:pos="5149"/>
          <w:tab w:val="left" w:pos="6329"/>
          <w:tab w:val="left" w:pos="7165"/>
        </w:tabs>
        <w:kinsoku w:val="0"/>
        <w:overflowPunct w:val="0"/>
        <w:spacing w:line="247" w:lineRule="auto"/>
        <w:ind w:right="1890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сумматор.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652"/>
          <w:tab w:val="left" w:pos="5029"/>
          <w:tab w:val="left" w:pos="6387"/>
          <w:tab w:val="left" w:pos="7164"/>
        </w:tabs>
        <w:kinsoku w:val="0"/>
        <w:overflowPunct w:val="0"/>
        <w:spacing w:before="1" w:line="247" w:lineRule="auto"/>
        <w:ind w:right="1891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умножитель.</w:t>
      </w:r>
      <w:r>
        <w:rPr>
          <w:w w:val="105"/>
          <w:sz w:val="20"/>
          <w:szCs w:val="20"/>
        </w:rPr>
        <w:tab/>
        <w:t>Схема</w:t>
      </w:r>
      <w:r>
        <w:rPr>
          <w:w w:val="105"/>
          <w:sz w:val="20"/>
          <w:szCs w:val="20"/>
        </w:rPr>
        <w:tab/>
      </w:r>
      <w:r>
        <w:rPr>
          <w:sz w:val="20"/>
          <w:szCs w:val="20"/>
        </w:rPr>
        <w:t xml:space="preserve">электрическая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</w:tabs>
        <w:kinsoku w:val="0"/>
        <w:overflowPunct w:val="0"/>
        <w:spacing w:before="3"/>
        <w:ind w:left="2018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Регистр-аккумулятор. Схема электрическая</w:t>
      </w:r>
      <w:r>
        <w:rPr>
          <w:spacing w:val="-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функциональная.</w:t>
      </w:r>
    </w:p>
    <w:p w:rsidR="00B506A8" w:rsidRDefault="00013DD5">
      <w:pPr>
        <w:pStyle w:val="a7"/>
        <w:numPr>
          <w:ilvl w:val="2"/>
          <w:numId w:val="1"/>
        </w:numPr>
        <w:tabs>
          <w:tab w:val="left" w:pos="2019"/>
          <w:tab w:val="left" w:pos="3866"/>
          <w:tab w:val="left" w:pos="5457"/>
          <w:tab w:val="left" w:pos="6791"/>
          <w:tab w:val="left" w:pos="8230"/>
        </w:tabs>
        <w:kinsoku w:val="0"/>
        <w:overflowPunct w:val="0"/>
        <w:spacing w:before="7" w:line="252" w:lineRule="auto"/>
        <w:ind w:right="1891" w:firstLine="0"/>
        <w:jc w:val="lef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Одноразрядный</w:t>
      </w:r>
      <w:r>
        <w:rPr>
          <w:w w:val="105"/>
          <w:sz w:val="20"/>
          <w:szCs w:val="20"/>
        </w:rPr>
        <w:tab/>
        <w:t>четверичный</w:t>
      </w:r>
      <w:r>
        <w:rPr>
          <w:w w:val="105"/>
          <w:sz w:val="20"/>
          <w:szCs w:val="20"/>
        </w:rPr>
        <w:tab/>
        <w:t>сумматор.</w:t>
      </w:r>
      <w:r>
        <w:rPr>
          <w:w w:val="105"/>
          <w:sz w:val="20"/>
          <w:szCs w:val="20"/>
        </w:rPr>
        <w:tab/>
        <w:t>Реализация</w:t>
      </w:r>
      <w:r>
        <w:rPr>
          <w:w w:val="105"/>
          <w:sz w:val="20"/>
          <w:szCs w:val="20"/>
        </w:rPr>
        <w:tab/>
      </w:r>
      <w:r>
        <w:rPr>
          <w:spacing w:val="-9"/>
          <w:w w:val="105"/>
          <w:sz w:val="20"/>
          <w:szCs w:val="20"/>
        </w:rPr>
        <w:t xml:space="preserve">на </w:t>
      </w:r>
      <w:r>
        <w:rPr>
          <w:w w:val="105"/>
          <w:sz w:val="20"/>
          <w:szCs w:val="20"/>
        </w:rPr>
        <w:t>мультиплексорах. Схема электрическая</w:t>
      </w:r>
      <w:r>
        <w:rPr>
          <w:spacing w:val="-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функциональная.</w:t>
      </w:r>
    </w:p>
    <w:p w:rsidR="00B506A8" w:rsidRDefault="00B506A8">
      <w:pPr>
        <w:pStyle w:val="a3"/>
        <w:kinsoku w:val="0"/>
        <w:overflowPunct w:val="0"/>
        <w:spacing w:before="6"/>
        <w:rPr>
          <w:sz w:val="20"/>
          <w:szCs w:val="20"/>
        </w:rPr>
      </w:pPr>
    </w:p>
    <w:p w:rsidR="00B506A8" w:rsidRDefault="00013DD5">
      <w:pPr>
        <w:pStyle w:val="a3"/>
        <w:kinsoku w:val="0"/>
        <w:overflowPunct w:val="0"/>
        <w:ind w:left="755" w:right="1151"/>
        <w:jc w:val="center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КАЛЕНДАРНЫЙ ПЛАН</w:t>
      </w:r>
    </w:p>
    <w:p w:rsidR="00B506A8" w:rsidRDefault="00B506A8">
      <w:pPr>
        <w:pStyle w:val="a3"/>
        <w:kinsoku w:val="0"/>
        <w:overflowPunct w:val="0"/>
        <w:rPr>
          <w:sz w:val="21"/>
          <w:szCs w:val="21"/>
        </w:rPr>
      </w:pPr>
    </w:p>
    <w:tbl>
      <w:tblPr>
        <w:tblW w:w="0" w:type="auto"/>
        <w:tblInd w:w="15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4"/>
        <w:gridCol w:w="840"/>
        <w:gridCol w:w="1261"/>
        <w:gridCol w:w="1684"/>
      </w:tblGrid>
      <w:tr w:rsidR="00B506A8">
        <w:trPr>
          <w:trHeight w:val="60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932" w:right="31" w:hanging="1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этапов курсовой работы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169" w:right="155"/>
              <w:jc w:val="center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Объём </w:t>
            </w:r>
            <w:r>
              <w:rPr>
                <w:sz w:val="18"/>
                <w:szCs w:val="18"/>
              </w:rPr>
              <w:t>этапа,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  <w:sz w:val="18"/>
                <w:szCs w:val="18"/>
              </w:rPr>
            </w:pPr>
            <w:r>
              <w:rPr>
                <w:w w:val="98"/>
                <w:sz w:val="18"/>
                <w:szCs w:val="18"/>
              </w:rPr>
              <w:t>%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35" w:lineRule="auto"/>
              <w:ind w:left="168" w:right="157" w:hanging="1"/>
              <w:jc w:val="center"/>
              <w:rPr>
                <w:w w:val="9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Срок </w:t>
            </w:r>
            <w:r>
              <w:rPr>
                <w:w w:val="95"/>
                <w:sz w:val="18"/>
                <w:szCs w:val="18"/>
              </w:rPr>
              <w:t>выполнения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этапа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spacing w:before="1"/>
              <w:rPr>
                <w:sz w:val="17"/>
                <w:szCs w:val="17"/>
              </w:rPr>
            </w:pPr>
          </w:p>
          <w:p w:rsidR="00B506A8" w:rsidRDefault="00013DD5">
            <w:pPr>
              <w:pStyle w:val="TableParagraph"/>
              <w:kinsoku w:val="0"/>
              <w:overflowPunct w:val="0"/>
              <w:spacing w:before="1"/>
              <w:ind w:left="36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Примечания</w:t>
            </w:r>
          </w:p>
        </w:tc>
      </w:tr>
      <w:tr w:rsidR="00B506A8">
        <w:trPr>
          <w:trHeight w:val="20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алгоритма умножения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10.02–20.02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rPr>
                <w:sz w:val="14"/>
                <w:szCs w:val="14"/>
              </w:rPr>
            </w:pPr>
          </w:p>
        </w:tc>
      </w:tr>
      <w:tr w:rsidR="00B506A8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структурной схемы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сумматора-умножителя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21.02–09.03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line="185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чертежа</w:t>
            </w:r>
          </w:p>
        </w:tc>
      </w:tr>
      <w:tr w:rsidR="00B506A8">
        <w:trPr>
          <w:trHeight w:val="61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функциональных схем</w:t>
            </w:r>
          </w:p>
          <w:p w:rsidR="00B506A8" w:rsidRDefault="00013DD5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основных узлов сумматор</w:t>
            </w:r>
            <w:proofErr w:type="gramStart"/>
            <w:r>
              <w:rPr>
                <w:sz w:val="18"/>
                <w:szCs w:val="18"/>
              </w:rPr>
              <w:t>а-</w:t>
            </w:r>
            <w:proofErr w:type="gramEnd"/>
            <w:r>
              <w:rPr>
                <w:sz w:val="18"/>
                <w:szCs w:val="18"/>
              </w:rPr>
              <w:t xml:space="preserve"> умножителя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10.03–30.04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 чертежей</w:t>
            </w:r>
          </w:p>
        </w:tc>
      </w:tr>
      <w:tr w:rsidR="00B506A8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4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01.05–15.05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4" w:lineRule="exact"/>
              <w:ind w:left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выполнением чертежа</w:t>
            </w:r>
          </w:p>
        </w:tc>
      </w:tr>
      <w:tr w:rsidR="00B506A8">
        <w:trPr>
          <w:trHeight w:val="40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2" w:lineRule="exact"/>
              <w:ind w:left="80" w:right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Завершение оформления пояснительной записки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013DD5">
            <w:pPr>
              <w:pStyle w:val="TableParagraph"/>
              <w:kinsoku w:val="0"/>
              <w:overflowPunct w:val="0"/>
              <w:spacing w:line="201" w:lineRule="exact"/>
              <w:ind w:left="3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670AC6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15.05–20</w:t>
            </w:r>
            <w:r w:rsidR="00013DD5">
              <w:rPr>
                <w:sz w:val="18"/>
                <w:szCs w:val="18"/>
              </w:rPr>
              <w:t>.05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6A8" w:rsidRDefault="00B506A8">
            <w:pPr>
              <w:pStyle w:val="TableParagraph"/>
              <w:kinsoku w:val="0"/>
              <w:overflowPunct w:val="0"/>
              <w:rPr>
                <w:sz w:val="18"/>
                <w:szCs w:val="18"/>
              </w:rPr>
            </w:pPr>
          </w:p>
        </w:tc>
      </w:tr>
    </w:tbl>
    <w:p w:rsidR="00B506A8" w:rsidRDefault="00B506A8">
      <w:pPr>
        <w:pStyle w:val="a3"/>
        <w:kinsoku w:val="0"/>
        <w:overflowPunct w:val="0"/>
        <w:spacing w:before="3"/>
        <w:rPr>
          <w:sz w:val="21"/>
          <w:szCs w:val="21"/>
        </w:rPr>
      </w:pPr>
    </w:p>
    <w:p w:rsidR="00B506A8" w:rsidRDefault="00013DD5">
      <w:pPr>
        <w:pStyle w:val="a3"/>
        <w:kinsoku w:val="0"/>
        <w:overflowPunct w:val="0"/>
        <w:ind w:left="149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Дата</w:t>
      </w:r>
      <w:r w:rsidR="00151385">
        <w:rPr>
          <w:w w:val="105"/>
          <w:sz w:val="20"/>
          <w:szCs w:val="20"/>
        </w:rPr>
        <w:t xml:space="preserve"> выдачи задания: </w:t>
      </w:r>
      <w:r w:rsidR="00151385" w:rsidRPr="00AB2884">
        <w:rPr>
          <w:w w:val="105"/>
          <w:sz w:val="20"/>
          <w:szCs w:val="20"/>
          <w:highlight w:val="yellow"/>
        </w:rPr>
        <w:t>10</w:t>
      </w:r>
      <w:r w:rsidR="00151385">
        <w:rPr>
          <w:w w:val="105"/>
          <w:sz w:val="20"/>
          <w:szCs w:val="20"/>
        </w:rPr>
        <w:t xml:space="preserve"> февраля 2023</w:t>
      </w:r>
      <w:r>
        <w:rPr>
          <w:w w:val="105"/>
          <w:sz w:val="20"/>
          <w:szCs w:val="20"/>
        </w:rPr>
        <w:t xml:space="preserve"> г.</w:t>
      </w:r>
    </w:p>
    <w:p w:rsidR="00B506A8" w:rsidRDefault="00B506A8">
      <w:pPr>
        <w:pStyle w:val="a3"/>
        <w:kinsoku w:val="0"/>
        <w:overflowPunct w:val="0"/>
        <w:spacing w:before="6"/>
        <w:rPr>
          <w:sz w:val="21"/>
          <w:szCs w:val="21"/>
        </w:rPr>
      </w:pPr>
    </w:p>
    <w:p w:rsidR="00B506A8" w:rsidRDefault="00F7155B">
      <w:pPr>
        <w:pStyle w:val="a3"/>
        <w:tabs>
          <w:tab w:val="left" w:pos="6746"/>
        </w:tabs>
        <w:kinsoku w:val="0"/>
        <w:overflowPunct w:val="0"/>
        <w:ind w:left="1495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Руководитель                                                    _____________</w:t>
      </w:r>
      <w:r w:rsidR="00E84483">
        <w:rPr>
          <w:w w:val="105"/>
          <w:sz w:val="20"/>
          <w:szCs w:val="20"/>
        </w:rPr>
        <w:t>/</w:t>
      </w:r>
      <w:r w:rsidRPr="00E80A97">
        <w:rPr>
          <w:w w:val="105"/>
          <w:sz w:val="20"/>
          <w:szCs w:val="20"/>
          <w:highlight w:val="yellow"/>
        </w:rPr>
        <w:t xml:space="preserve"> </w:t>
      </w:r>
      <w:r w:rsidR="00151385" w:rsidRPr="00151385">
        <w:rPr>
          <w:w w:val="105"/>
          <w:sz w:val="20"/>
          <w:szCs w:val="20"/>
          <w:highlight w:val="yellow"/>
        </w:rPr>
        <w:t>Фамилия И.О.</w:t>
      </w:r>
      <w:r w:rsidR="00013DD5">
        <w:rPr>
          <w:spacing w:val="-1"/>
          <w:w w:val="105"/>
          <w:sz w:val="20"/>
          <w:szCs w:val="20"/>
        </w:rPr>
        <w:t xml:space="preserve"> </w:t>
      </w:r>
      <w:r w:rsidR="00E84483">
        <w:rPr>
          <w:spacing w:val="-1"/>
          <w:w w:val="105"/>
          <w:sz w:val="20"/>
          <w:szCs w:val="20"/>
        </w:rPr>
        <w:t>/</w:t>
      </w:r>
    </w:p>
    <w:p w:rsidR="00B506A8" w:rsidRDefault="00B506A8">
      <w:pPr>
        <w:pStyle w:val="a3"/>
        <w:kinsoku w:val="0"/>
        <w:overflowPunct w:val="0"/>
        <w:spacing w:before="6"/>
        <w:rPr>
          <w:sz w:val="21"/>
          <w:szCs w:val="21"/>
        </w:rPr>
      </w:pPr>
    </w:p>
    <w:p w:rsidR="00B506A8" w:rsidRDefault="00013DD5">
      <w:pPr>
        <w:pStyle w:val="a3"/>
        <w:tabs>
          <w:tab w:val="left" w:pos="5696"/>
          <w:tab w:val="left" w:pos="6674"/>
        </w:tabs>
        <w:kinsoku w:val="0"/>
        <w:overflowPunct w:val="0"/>
        <w:ind w:left="1495"/>
        <w:rPr>
          <w:w w:val="102"/>
          <w:sz w:val="20"/>
          <w:szCs w:val="20"/>
        </w:rPr>
        <w:sectPr w:rsidR="00B506A8">
          <w:pgSz w:w="11910" w:h="16840"/>
          <w:pgMar w:top="1580" w:right="780" w:bottom="1440" w:left="800" w:header="0" w:footer="1168" w:gutter="0"/>
          <w:cols w:space="720"/>
          <w:noEndnote/>
        </w:sectPr>
      </w:pPr>
      <w:r>
        <w:rPr>
          <w:w w:val="105"/>
          <w:sz w:val="20"/>
          <w:szCs w:val="20"/>
        </w:rPr>
        <w:t>ЗАДАНИЕ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ПРИНЯЛ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К</w:t>
      </w:r>
      <w:r>
        <w:rPr>
          <w:spacing w:val="-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ИСПОЛНЕНИЮ</w:t>
      </w:r>
      <w:r w:rsidR="00F7155B">
        <w:rPr>
          <w:sz w:val="20"/>
          <w:szCs w:val="20"/>
        </w:rPr>
        <w:t xml:space="preserve">       ______________</w:t>
      </w:r>
      <w:r w:rsidR="00151385">
        <w:rPr>
          <w:sz w:val="20"/>
          <w:szCs w:val="20"/>
        </w:rPr>
        <w:t xml:space="preserve">/ </w:t>
      </w:r>
      <w:r w:rsidR="00E84483">
        <w:rPr>
          <w:sz w:val="20"/>
          <w:szCs w:val="20"/>
        </w:rPr>
        <w:t xml:space="preserve"> </w:t>
      </w:r>
      <w:r w:rsidR="00151385" w:rsidRPr="00151385">
        <w:rPr>
          <w:w w:val="105"/>
          <w:sz w:val="20"/>
          <w:szCs w:val="20"/>
          <w:highlight w:val="yellow"/>
        </w:rPr>
        <w:t>Ф</w:t>
      </w:r>
      <w:bookmarkStart w:id="0" w:name="_GoBack"/>
      <w:r w:rsidR="00151385" w:rsidRPr="00151385">
        <w:rPr>
          <w:w w:val="105"/>
          <w:sz w:val="20"/>
          <w:szCs w:val="20"/>
          <w:highlight w:val="yellow"/>
        </w:rPr>
        <w:t>амилия И.О</w:t>
      </w:r>
      <w:r w:rsidR="00151385">
        <w:rPr>
          <w:sz w:val="20"/>
          <w:szCs w:val="20"/>
        </w:rPr>
        <w:t xml:space="preserve"> </w:t>
      </w:r>
      <w:bookmarkEnd w:id="0"/>
      <w:r w:rsidR="00151385">
        <w:rPr>
          <w:sz w:val="20"/>
          <w:szCs w:val="20"/>
        </w:rPr>
        <w:t xml:space="preserve"> /</w:t>
      </w:r>
      <w:r w:rsidR="00E84483">
        <w:rPr>
          <w:sz w:val="20"/>
          <w:szCs w:val="20"/>
        </w:rPr>
        <w:t xml:space="preserve">                                 /</w:t>
      </w:r>
    </w:p>
    <w:p w:rsidR="00B506A8" w:rsidRPr="00C2018C" w:rsidRDefault="0039431F" w:rsidP="00631182">
      <w:pPr>
        <w:pStyle w:val="a3"/>
        <w:kinsoku w:val="0"/>
        <w:overflowPunct w:val="0"/>
        <w:spacing w:before="2" w:line="480" w:lineRule="auto"/>
        <w:ind w:right="3699"/>
        <w:sectPr w:rsidR="00B506A8" w:rsidRPr="00C2018C">
          <w:pgSz w:w="11910" w:h="16840"/>
          <w:pgMar w:top="1040" w:right="780" w:bottom="1440" w:left="800" w:header="0" w:footer="1248" w:gutter="0"/>
          <w:cols w:space="720"/>
          <w:noEndnote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2544" behindDoc="0" locked="0" layoutInCell="0" allowOverlap="1" wp14:anchorId="5F557BCE" wp14:editId="6D7B711D">
                <wp:simplePos x="0" y="0"/>
                <wp:positionH relativeFrom="page">
                  <wp:posOffset>645160</wp:posOffset>
                </wp:positionH>
                <wp:positionV relativeFrom="paragraph">
                  <wp:posOffset>585470</wp:posOffset>
                </wp:positionV>
                <wp:extent cx="5603240" cy="7929245"/>
                <wp:effectExtent l="0" t="0" r="16510" b="14605"/>
                <wp:wrapTopAndBottom/>
                <wp:docPr id="174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3240" cy="7929245"/>
                          <a:chOff x="1432" y="1328"/>
                          <a:chExt cx="8824" cy="12487"/>
                        </a:xfrm>
                      </wpg:grpSpPr>
                      <wps:wsp>
                        <wps:cNvPr id="175" name="Freeform 439"/>
                        <wps:cNvSpPr>
                          <a:spLocks/>
                        </wps:cNvSpPr>
                        <wps:spPr bwMode="auto">
                          <a:xfrm>
                            <a:off x="1432" y="1328"/>
                            <a:ext cx="8824" cy="12487"/>
                          </a:xfrm>
                          <a:custGeom>
                            <a:avLst/>
                            <a:gdLst>
                              <a:gd name="T0" fmla="*/ 0 w 8824"/>
                              <a:gd name="T1" fmla="*/ 12486 h 12487"/>
                              <a:gd name="T2" fmla="*/ 8824 w 8824"/>
                              <a:gd name="T3" fmla="*/ 12486 h 12487"/>
                              <a:gd name="T4" fmla="*/ 8824 w 8824"/>
                              <a:gd name="T5" fmla="*/ 0 h 12487"/>
                              <a:gd name="T6" fmla="*/ 0 w 8824"/>
                              <a:gd name="T7" fmla="*/ 0 h 12487"/>
                              <a:gd name="T8" fmla="*/ 0 w 8824"/>
                              <a:gd name="T9" fmla="*/ 12486 h 12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24" h="12487">
                                <a:moveTo>
                                  <a:pt x="0" y="12486"/>
                                </a:moveTo>
                                <a:lnTo>
                                  <a:pt x="8824" y="12486"/>
                                </a:lnTo>
                                <a:lnTo>
                                  <a:pt x="8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2177"/>
                            <a:ext cx="6651" cy="4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ind w:left="1230" w:right="945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Министерство образования Республики Беларусь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ind w:left="1230" w:right="945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Учреждение образования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9" w:line="252" w:lineRule="auto"/>
                                <w:ind w:left="1230" w:right="942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«Белорусский государственный университет информатики и радиоэлектроники»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5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499" w:lineRule="auto"/>
                                <w:ind w:right="2417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Факультет компьютерных систем и сетей Кафедра электронных вычислительных машин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47" w:lineRule="auto"/>
                                <w:ind w:left="1261" w:right="1943" w:hanging="1262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Дисциплина: Арифметические и логические основы цифровых устройств</w:t>
                              </w:r>
                            </w:p>
                            <w:p w:rsidR="00631182" w:rsidRDefault="00631182">
                              <w:pPr>
                                <w:pStyle w:val="a3"/>
                                <w:kinsoku w:val="0"/>
                                <w:overflowPunct w:val="0"/>
                                <w:spacing w:line="247" w:lineRule="auto"/>
                                <w:ind w:left="1261" w:right="1943" w:hanging="1262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1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ind w:left="4271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К ЗАЩИТЕ</w:t>
                              </w:r>
                              <w:r>
                                <w:rPr>
                                  <w:spacing w:val="-29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ДОПУСТИТЬ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tabs>
                                  <w:tab w:val="left" w:pos="5352"/>
                                </w:tabs>
                                <w:kinsoku w:val="0"/>
                                <w:overflowPunct w:val="0"/>
                                <w:ind w:left="4271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2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ab/>
                              </w:r>
                              <w:proofErr w:type="spellStart"/>
                              <w:r w:rsidRPr="00E80A97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Луцик</w:t>
                              </w:r>
                              <w:proofErr w:type="spellEnd"/>
                              <w:r w:rsidR="00631182" w:rsidRPr="00631182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 xml:space="preserve"> </w:t>
                              </w:r>
                              <w:r w:rsidR="00631182" w:rsidRPr="00E80A97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Ю. 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3214" y="6956"/>
                            <a:ext cx="5928" cy="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ind w:right="17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ПОЯСНИТЕЛЬНАЯ ЗАПИСКА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8" w:line="249" w:lineRule="auto"/>
                                <w:ind w:left="2149" w:right="2166"/>
                                <w:jc w:val="center"/>
                                <w:rPr>
                                  <w:w w:val="10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mallCaps/>
                                  <w:w w:val="93"/>
                                  <w:sz w:val="20"/>
                                  <w:szCs w:val="20"/>
                                </w:rPr>
                                <w:t>к</w:t>
                              </w:r>
                              <w:r>
                                <w:rPr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к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ур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со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вой</w:t>
                              </w:r>
                              <w:r>
                                <w:rPr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р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аб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о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т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 xml:space="preserve">е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н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а</w:t>
                              </w:r>
                              <w:r>
                                <w:rPr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2"/>
                                  <w:sz w:val="20"/>
                                  <w:szCs w:val="20"/>
                                </w:rPr>
                                <w:t>тем</w:t>
                              </w:r>
                              <w:r>
                                <w:rPr>
                                  <w:w w:val="102"/>
                                  <w:sz w:val="20"/>
                                  <w:szCs w:val="20"/>
                                </w:rPr>
                                <w:t>у</w:t>
                              </w: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before="1" w:line="249" w:lineRule="auto"/>
                                <w:ind w:right="18"/>
                                <w:jc w:val="center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ПРОЕКТИРОВАНИЕ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ЛОГИЧЕСКИЙ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СИНТЕЗ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СУММАТОР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А-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 xml:space="preserve"> УМНОЖИТЕЛЯ ДВОИЧНО-ЧЕТВЕРИЧНЫХ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ЧИСЕЛ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4880" y="8864"/>
                            <a:ext cx="28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 xml:space="preserve">БГУИР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КР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 xml:space="preserve"> 1-40 02 01 </w:t>
                              </w:r>
                              <w:r w:rsidR="00C2018C" w:rsidRPr="00C2018C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  <w:lang w:val="en-US"/>
                                </w:rPr>
                                <w:t>XYY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0299"/>
                            <a:ext cx="75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0299"/>
                            <a:ext cx="1503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 w:rsidRPr="00670AC6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Фамилия</w:t>
                              </w:r>
                              <w:r w:rsidR="00631182" w:rsidRPr="00631182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 xml:space="preserve"> </w:t>
                              </w:r>
                              <w:r w:rsidR="00631182" w:rsidRPr="00670AC6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И. О.</w:t>
                              </w:r>
                              <w:r w:rsidR="00C2018C"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 xml:space="preserve"> (гр. 25050Х)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1003"/>
                            <a:ext cx="124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70AC6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1003"/>
                            <a:ext cx="131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31182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 w:rsidRPr="00631182">
                                <w:rPr>
                                  <w:w w:val="105"/>
                                  <w:sz w:val="20"/>
                                  <w:szCs w:val="20"/>
                                  <w:highlight w:val="yellow"/>
                                </w:rPr>
                                <w:t>Фамилия И.О.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5554" y="12210"/>
                            <a:ext cx="124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0AC6" w:rsidRDefault="00631182">
                              <w:pPr>
                                <w:pStyle w:val="a3"/>
                                <w:kinsoku w:val="0"/>
                                <w:overflowPunct w:val="0"/>
                                <w:spacing w:line="227" w:lineRule="exact"/>
                                <w:rPr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</w:rPr>
                                <w:t>МИНСК 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8" o:spid="_x0000_s1027" style="position:absolute;margin-left:50.8pt;margin-top:46.1pt;width:441.2pt;height:624.35pt;z-index:251692544;mso-wrap-distance-left:0;mso-wrap-distance-right:0;mso-position-horizontal-relative:page" coordorigin="1432,1328" coordsize="8824,1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" o:allowincell="f">
                <v:shape id="Freeform 439" o:spid="_x0000_s1028" style="position:absolute;left:1432;top:1328;width:8824;height:12487;visibility:visible;mso-wrap-style:square;v-text-anchor:top" coordsize="8824,12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xbccEA&#10;AADcAAAADwAAAGRycy9kb3ducmV2LnhtbERP22rCQBB9L/gPywh9qxuFXkhdRUSpRSg1+gHT7JgE&#10;s7MhOzXx711B8G0O5zrTee9qdaY2VJ4NjEcJKOLc24oLA4f9+uUDVBBki7VnMnChAPPZ4GmKqfUd&#10;7+icSaFiCIcUDZQiTap1yEtyGEa+IY7c0bcOJcK20LbFLoa7Wk+S5E07rDg2lNjQsqT8lP07A8e/&#10;aif1ars/JF9C3xn/rt1PZ8zzsF98ghLq5SG+uzc2zn9/hdsz8QI9u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8W3HBAAAA3AAAAA8AAAAAAAAAAAAAAAAAmAIAAGRycy9kb3du&#10;cmV2LnhtbFBLBQYAAAAABAAEAPUAAACGAwAAAAA=&#10;" path="m,12486r8824,l8824,,,,,12486xe" filled="f">
                  <v:path arrowok="t" o:connecttype="custom" o:connectlocs="0,12486;8824,12486;8824,0;0,0;0,12486" o:connectangles="0,0,0,0,0"/>
                </v:shape>
                <v:shape id="Text Box 440" o:spid="_x0000_s1029" type="#_x0000_t202" style="position:absolute;left:2701;top:2177;width:6651;height:4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ind w:left="1230" w:right="945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Министерство образования Республики Беларусь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1"/>
                            <w:szCs w:val="21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ind w:left="1230" w:right="945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Учреждение образования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9" w:line="252" w:lineRule="auto"/>
                          <w:ind w:left="1230" w:right="942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«Белорусский государственный университет информатики и радиоэлектроники»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5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499" w:lineRule="auto"/>
                          <w:ind w:right="2417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Факультет компьютерных систем и сетей Кафедра электронных вычислительных машин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47" w:lineRule="auto"/>
                          <w:ind w:left="1261" w:right="1943" w:hanging="1262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Дисциплина: Арифметические и логические основы цифровых устройств</w:t>
                        </w:r>
                      </w:p>
                      <w:p w:rsidR="00631182" w:rsidRDefault="00631182">
                        <w:pPr>
                          <w:pStyle w:val="a3"/>
                          <w:kinsoku w:val="0"/>
                          <w:overflowPunct w:val="0"/>
                          <w:spacing w:line="247" w:lineRule="auto"/>
                          <w:ind w:left="1261" w:right="1943" w:hanging="1262"/>
                          <w:rPr>
                            <w:w w:val="105"/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10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ind w:left="4271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К ЗАЩИТЕ</w:t>
                        </w:r>
                        <w:r>
                          <w:rPr>
                            <w:spacing w:val="-29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ДОПУСТИТЬ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1"/>
                            <w:szCs w:val="21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tabs>
                            <w:tab w:val="left" w:pos="5352"/>
                          </w:tabs>
                          <w:kinsoku w:val="0"/>
                          <w:overflowPunct w:val="0"/>
                          <w:ind w:left="4271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u w:val="single"/>
                          </w:rPr>
                          <w:tab/>
                        </w:r>
                        <w:proofErr w:type="spellStart"/>
                        <w:r w:rsidRPr="00E80A97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Луцик</w:t>
                        </w:r>
                        <w:proofErr w:type="spellEnd"/>
                        <w:r w:rsidR="00631182" w:rsidRPr="00631182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 xml:space="preserve"> </w:t>
                        </w:r>
                        <w:r w:rsidR="00631182" w:rsidRPr="00E80A97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Ю. А.</w:t>
                        </w:r>
                      </w:p>
                    </w:txbxContent>
                  </v:textbox>
                </v:shape>
                <v:shape id="Text Box 441" o:spid="_x0000_s1030" type="#_x0000_t202" style="position:absolute;left:3214;top:6956;width:5928;height:1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ind w:right="17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ПОЯСНИТЕЛЬНАЯ ЗАПИСКА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8" w:line="249" w:lineRule="auto"/>
                          <w:ind w:left="2149" w:right="2166"/>
                          <w:jc w:val="center"/>
                          <w:rPr>
                            <w:w w:val="102"/>
                            <w:sz w:val="20"/>
                            <w:szCs w:val="20"/>
                          </w:rPr>
                        </w:pPr>
                        <w:r>
                          <w:rPr>
                            <w:smallCaps/>
                            <w:w w:val="93"/>
                            <w:sz w:val="20"/>
                            <w:szCs w:val="20"/>
                          </w:rPr>
                          <w:t>к</w:t>
                        </w:r>
                        <w:r>
                          <w:rPr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к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ур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со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вой</w:t>
                        </w:r>
                        <w:r>
                          <w:rPr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р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аб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о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т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 xml:space="preserve">е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н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а</w:t>
                        </w:r>
                        <w:r>
                          <w:rPr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2"/>
                            <w:sz w:val="20"/>
                            <w:szCs w:val="20"/>
                          </w:rPr>
                          <w:t>тем</w:t>
                        </w:r>
                        <w:r>
                          <w:rPr>
                            <w:w w:val="102"/>
                            <w:sz w:val="20"/>
                            <w:szCs w:val="20"/>
                          </w:rPr>
                          <w:t>у</w:t>
                        </w: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6"/>
                          <w:rPr>
                            <w:sz w:val="20"/>
                            <w:szCs w:val="20"/>
                          </w:rPr>
                        </w:pPr>
                      </w:p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before="1" w:line="249" w:lineRule="auto"/>
                          <w:ind w:right="18"/>
                          <w:jc w:val="center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ПРОЕКТИРОВАНИЕ</w:t>
                        </w:r>
                        <w:r>
                          <w:rPr>
                            <w:spacing w:val="-22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И</w:t>
                        </w:r>
                        <w:r>
                          <w:rPr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ЛОГИЧЕСКИЙ</w:t>
                        </w:r>
                        <w:r>
                          <w:rPr>
                            <w:spacing w:val="-2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СИНТЕЗ</w:t>
                        </w:r>
                        <w:r>
                          <w:rPr>
                            <w:spacing w:val="-2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СУММАТОР</w:t>
                        </w:r>
                        <w:proofErr w:type="gramStart"/>
                        <w:r>
                          <w:rPr>
                            <w:w w:val="105"/>
                            <w:sz w:val="20"/>
                            <w:szCs w:val="20"/>
                          </w:rPr>
                          <w:t>А-</w:t>
                        </w:r>
                        <w:proofErr w:type="gramEnd"/>
                        <w:r>
                          <w:rPr>
                            <w:w w:val="105"/>
                            <w:sz w:val="20"/>
                            <w:szCs w:val="20"/>
                          </w:rPr>
                          <w:t xml:space="preserve"> УМНОЖИТЕЛЯ ДВОИЧНО-ЧЕТВЕРИЧНЫХ</w:t>
                        </w:r>
                        <w:r>
                          <w:rPr>
                            <w:spacing w:val="-13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ЧИСЕЛ</w:t>
                        </w:r>
                      </w:p>
                    </w:txbxContent>
                  </v:textbox>
                </v:shape>
                <v:shape id="Text Box 442" o:spid="_x0000_s1031" type="#_x0000_t202" style="position:absolute;left:4880;top:8864;width:2884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lM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4ulMYAAADcAAAADwAAAAAAAAAAAAAAAACYAgAAZHJz&#10;L2Rvd25yZXYueG1sUEsFBgAAAAAEAAQA9QAAAIsD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 xml:space="preserve">БГУИР </w:t>
                        </w:r>
                        <w:proofErr w:type="gramStart"/>
                        <w:r>
                          <w:rPr>
                            <w:w w:val="105"/>
                            <w:sz w:val="20"/>
                            <w:szCs w:val="20"/>
                          </w:rPr>
                          <w:t>КР</w:t>
                        </w:r>
                        <w:proofErr w:type="gramEnd"/>
                        <w:r>
                          <w:rPr>
                            <w:w w:val="105"/>
                            <w:sz w:val="20"/>
                            <w:szCs w:val="20"/>
                          </w:rPr>
                          <w:t xml:space="preserve"> 1-40 02 01 </w:t>
                        </w:r>
                        <w:r w:rsidR="00C2018C" w:rsidRPr="00C2018C">
                          <w:rPr>
                            <w:w w:val="105"/>
                            <w:sz w:val="20"/>
                            <w:szCs w:val="20"/>
                            <w:highlight w:val="yellow"/>
                            <w:lang w:val="en-US"/>
                          </w:rPr>
                          <w:t>XYY</w:t>
                        </w:r>
                        <w:r>
                          <w:rPr>
                            <w:spacing w:val="-36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szCs w:val="20"/>
                          </w:rPr>
                          <w:t>ПЗ</w:t>
                        </w:r>
                      </w:p>
                    </w:txbxContent>
                  </v:textbox>
                </v:shape>
                <v:shape id="Text Box 443" o:spid="_x0000_s1032" type="#_x0000_t202" style="position:absolute;left:2701;top:10299;width:75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LD8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KLD8MAAADcAAAADwAAAAAAAAAAAAAAAACYAgAAZHJzL2Rv&#10;d25yZXYueG1sUEsFBgAAAAAEAAQA9QAAAIgD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Студент</w:t>
                        </w:r>
                      </w:p>
                    </w:txbxContent>
                  </v:textbox>
                </v:shape>
                <v:shape id="Text Box 444" o:spid="_x0000_s1033" type="#_x0000_t202" style="position:absolute;left:8040;top:10299;width:1503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 w:rsidRPr="00670AC6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Фамилия</w:t>
                        </w:r>
                        <w:r w:rsidR="00631182" w:rsidRPr="00631182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 xml:space="preserve"> </w:t>
                        </w:r>
                        <w:r w:rsidR="00631182" w:rsidRPr="00670AC6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И. О.</w:t>
                        </w:r>
                        <w:r w:rsidR="00C2018C">
                          <w:rPr>
                            <w:w w:val="105"/>
                            <w:sz w:val="20"/>
                            <w:szCs w:val="20"/>
                          </w:rPr>
                          <w:t xml:space="preserve"> (гр. 25050Х)</w:t>
                        </w:r>
                      </w:p>
                    </w:txbxContent>
                  </v:textbox>
                </v:shape>
                <v:shape id="Text Box 445" o:spid="_x0000_s1034" type="#_x0000_t202" style="position:absolute;left:2701;top:11003;width:1243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3LsMA&#10;AADcAAAADwAAAGRycy9kb3ducmV2LnhtbERPTWvCQBC9F/oflil4qxt7CDa6BikWBKE0xoPHaXZM&#10;lmRnY3aN6b/vFgq9zeN9zjqfbCdGGrxxrGAxT0AQV04brhWcyvfnJQgfkDV2jknBN3nIN48Pa8y0&#10;u3NB4zHUIoawz1BBE0KfSemrhiz6ueuJI3dxg8UQ4VBLPeA9httOviRJKi0ajg0N9vTWUNUeb1bB&#10;9szFzlw/vj6LS2HK8jXhQ9oqNXuatisQgabwL/5z73Wcv1z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H3LsMAAADcAAAADwAAAAAAAAAAAAAAAACYAgAAZHJzL2Rv&#10;d25yZXYueG1sUEsFBgAAAAAEAAQA9QAAAIgDAAAAAA==&#10;" filled="f" stroked="f">
                  <v:textbox inset="0,0,0,0">
                    <w:txbxContent>
                      <w:p w:rsidR="00670AC6" w:rsidRDefault="00670AC6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Руководитель</w:t>
                        </w:r>
                      </w:p>
                    </w:txbxContent>
                  </v:textbox>
                </v:shape>
                <v:shape id="Text Box 446" o:spid="_x0000_s1035" type="#_x0000_t202" style="position:absolute;left:8040;top:11003;width:131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670AC6" w:rsidRDefault="00631182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 w:rsidRPr="00631182">
                          <w:rPr>
                            <w:w w:val="105"/>
                            <w:sz w:val="20"/>
                            <w:szCs w:val="20"/>
                            <w:highlight w:val="yellow"/>
                          </w:rPr>
                          <w:t>Фамилия И.О.</w:t>
                        </w:r>
                      </w:p>
                    </w:txbxContent>
                  </v:textbox>
                </v:shape>
                <v:shape id="Text Box 447" o:spid="_x0000_s1036" type="#_x0000_t202" style="position:absolute;left:5554;top:12210;width:124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MwsMA&#10;AADcAAAADwAAAGRycy9kb3ducmV2LnhtbERPTWvCQBC9F/wPywje6qYK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/MwsMAAADcAAAADwAAAAAAAAAAAAAAAACYAgAAZHJzL2Rv&#10;d25yZXYueG1sUEsFBgAAAAAEAAQA9QAAAIgDAAAAAA==&#10;" filled="f" stroked="f">
                  <v:textbox inset="0,0,0,0">
                    <w:txbxContent>
                      <w:p w:rsidR="00670AC6" w:rsidRDefault="00631182">
                        <w:pPr>
                          <w:pStyle w:val="a3"/>
                          <w:kinsoku w:val="0"/>
                          <w:overflowPunct w:val="0"/>
                          <w:spacing w:line="227" w:lineRule="exact"/>
                          <w:rPr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w w:val="105"/>
                            <w:sz w:val="20"/>
                            <w:szCs w:val="20"/>
                          </w:rPr>
                          <w:t>МИНСК 2023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31182">
        <w:rPr>
          <w:b/>
        </w:rPr>
        <w:t xml:space="preserve">                                             </w:t>
      </w:r>
      <w:r w:rsidR="00C2018C">
        <w:rPr>
          <w:b/>
        </w:rPr>
        <w:t>Образец титульного листа</w:t>
      </w:r>
    </w:p>
    <w:p w:rsidR="00013DD5" w:rsidRPr="00E80A97" w:rsidRDefault="00013DD5" w:rsidP="00C2018C">
      <w:pPr>
        <w:pStyle w:val="a3"/>
        <w:kinsoku w:val="0"/>
        <w:overflowPunct w:val="0"/>
        <w:spacing w:before="67"/>
        <w:ind w:right="548"/>
        <w:rPr>
          <w:sz w:val="24"/>
          <w:szCs w:val="24"/>
          <w:lang w:val="en-US"/>
        </w:rPr>
      </w:pPr>
    </w:p>
    <w:sectPr w:rsidR="00013DD5" w:rsidRPr="00E80A97" w:rsidSect="00E80A97">
      <w:footerReference w:type="even" r:id="rId10"/>
      <w:footerReference w:type="default" r:id="rId11"/>
      <w:pgSz w:w="11910" w:h="16840"/>
      <w:pgMar w:top="1040" w:right="780" w:bottom="1440" w:left="800" w:header="0" w:footer="116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981" w:rsidRDefault="002B1981">
      <w:r>
        <w:separator/>
      </w:r>
    </w:p>
  </w:endnote>
  <w:endnote w:type="continuationSeparator" w:id="0">
    <w:p w:rsidR="002B1981" w:rsidRDefault="002B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C6" w:rsidRDefault="00670AC6">
    <w:pPr>
      <w:pStyle w:val="a3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354E767" wp14:editId="1B3E566D">
              <wp:simplePos x="0" y="0"/>
              <wp:positionH relativeFrom="page">
                <wp:posOffset>609600</wp:posOffset>
              </wp:positionH>
              <wp:positionV relativeFrom="page">
                <wp:posOffset>9760585</wp:posOffset>
              </wp:positionV>
              <wp:extent cx="25654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AC6" w:rsidRDefault="00670AC6">
                          <w:pPr>
                            <w:pStyle w:val="a3"/>
                            <w:kinsoku w:val="0"/>
                            <w:overflowPunct w:val="0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288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48pt;margin-top:768.55pt;width:20.2pt;height:1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CdqwIAAKg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" o:allowincell="f" filled="f" stroked="f">
              <v:textbox inset="0,0,0,0">
                <w:txbxContent>
                  <w:p w:rsidR="00670AC6" w:rsidRDefault="00670AC6">
                    <w:pPr>
                      <w:pStyle w:val="a3"/>
                      <w:kinsoku w:val="0"/>
                      <w:overflowPunct w:val="0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B288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C6" w:rsidRDefault="00670AC6">
    <w:pPr>
      <w:pStyle w:val="a3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41865EC0" wp14:editId="5AEDCCB5">
              <wp:simplePos x="0" y="0"/>
              <wp:positionH relativeFrom="page">
                <wp:posOffset>6697980</wp:posOffset>
              </wp:positionH>
              <wp:positionV relativeFrom="page">
                <wp:posOffset>9760585</wp:posOffset>
              </wp:positionV>
              <wp:extent cx="256540" cy="22288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AC6" w:rsidRDefault="00670AC6">
                          <w:pPr>
                            <w:pStyle w:val="a3"/>
                            <w:kinsoku w:val="0"/>
                            <w:overflowPunct w:val="0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2018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527.4pt;margin-top:768.55pt;width:20.2pt;height:17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UErQ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" o:allowincell="f" filled="f" stroked="f">
              <v:textbox inset="0,0,0,0">
                <w:txbxContent>
                  <w:p w:rsidR="00670AC6" w:rsidRDefault="00670AC6">
                    <w:pPr>
                      <w:pStyle w:val="a3"/>
                      <w:kinsoku w:val="0"/>
                      <w:overflowPunct w:val="0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2018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C6" w:rsidRDefault="00670AC6">
    <w:pPr>
      <w:pStyle w:val="a3"/>
      <w:kinsoku w:val="0"/>
      <w:overflowPunct w:val="0"/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C6" w:rsidRDefault="00670AC6">
    <w:pPr>
      <w:pStyle w:val="a3"/>
      <w:kinsoku w:val="0"/>
      <w:overflowPunct w:val="0"/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981" w:rsidRDefault="002B1981">
      <w:r>
        <w:separator/>
      </w:r>
    </w:p>
  </w:footnote>
  <w:footnote w:type="continuationSeparator" w:id="0">
    <w:p w:rsidR="002B1981" w:rsidRDefault="002B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049" w:hanging="423"/>
      </w:p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869" w:hanging="423"/>
      </w:pPr>
    </w:lvl>
    <w:lvl w:ilvl="3">
      <w:numFmt w:val="bullet"/>
      <w:lvlText w:val="•"/>
      <w:lvlJc w:val="left"/>
      <w:pPr>
        <w:ind w:left="3783" w:hanging="423"/>
      </w:pPr>
    </w:lvl>
    <w:lvl w:ilvl="4">
      <w:numFmt w:val="bullet"/>
      <w:lvlText w:val="•"/>
      <w:lvlJc w:val="left"/>
      <w:pPr>
        <w:ind w:left="4698" w:hanging="423"/>
      </w:pPr>
    </w:lvl>
    <w:lvl w:ilvl="5">
      <w:numFmt w:val="bullet"/>
      <w:lvlText w:val="•"/>
      <w:lvlJc w:val="left"/>
      <w:pPr>
        <w:ind w:left="5613" w:hanging="423"/>
      </w:pPr>
    </w:lvl>
    <w:lvl w:ilvl="6">
      <w:numFmt w:val="bullet"/>
      <w:lvlText w:val="•"/>
      <w:lvlJc w:val="left"/>
      <w:pPr>
        <w:ind w:left="6527" w:hanging="423"/>
      </w:pPr>
    </w:lvl>
    <w:lvl w:ilvl="7">
      <w:numFmt w:val="bullet"/>
      <w:lvlText w:val="•"/>
      <w:lvlJc w:val="left"/>
      <w:pPr>
        <w:ind w:left="7442" w:hanging="423"/>
      </w:pPr>
    </w:lvl>
    <w:lvl w:ilvl="8">
      <w:numFmt w:val="bullet"/>
      <w:lvlText w:val="•"/>
      <w:lvlJc w:val="left"/>
      <w:pPr>
        <w:ind w:left="8357" w:hanging="423"/>
      </w:pPr>
    </w:lvl>
  </w:abstractNum>
  <w:abstractNum w:abstractNumId="1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049" w:hanging="423"/>
      </w:p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680" w:hanging="634"/>
      </w:pPr>
      <w:rPr>
        <w:rFonts w:ascii="Times New Roman" w:hAnsi="Times New Roman" w:cs="Times New Roman"/>
        <w:b w:val="0"/>
        <w:bCs w:val="0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570" w:hanging="634"/>
      </w:pPr>
    </w:lvl>
    <w:lvl w:ilvl="4">
      <w:numFmt w:val="bullet"/>
      <w:lvlText w:val="•"/>
      <w:lvlJc w:val="left"/>
      <w:pPr>
        <w:ind w:left="4515" w:hanging="634"/>
      </w:pPr>
    </w:lvl>
    <w:lvl w:ilvl="5">
      <w:numFmt w:val="bullet"/>
      <w:lvlText w:val="•"/>
      <w:lvlJc w:val="left"/>
      <w:pPr>
        <w:ind w:left="5460" w:hanging="634"/>
      </w:pPr>
    </w:lvl>
    <w:lvl w:ilvl="6">
      <w:numFmt w:val="bullet"/>
      <w:lvlText w:val="•"/>
      <w:lvlJc w:val="left"/>
      <w:pPr>
        <w:ind w:left="6405" w:hanging="634"/>
      </w:pPr>
    </w:lvl>
    <w:lvl w:ilvl="7">
      <w:numFmt w:val="bullet"/>
      <w:lvlText w:val="•"/>
      <w:lvlJc w:val="left"/>
      <w:pPr>
        <w:ind w:left="7350" w:hanging="634"/>
      </w:pPr>
    </w:lvl>
    <w:lvl w:ilvl="8">
      <w:numFmt w:val="bullet"/>
      <w:lvlText w:val="•"/>
      <w:lvlJc w:val="left"/>
      <w:pPr>
        <w:ind w:left="8296" w:hanging="634"/>
      </w:pPr>
    </w:lvl>
  </w:abstractNum>
  <w:abstractNum w:abstractNumId="2">
    <w:nsid w:val="00000404"/>
    <w:multiLevelType w:val="multilevel"/>
    <w:tmpl w:val="00000887"/>
    <w:lvl w:ilvl="0">
      <w:start w:val="3"/>
      <w:numFmt w:val="decimal"/>
      <w:lvlText w:val="%1"/>
      <w:lvlJc w:val="left"/>
      <w:pPr>
        <w:ind w:left="559" w:hanging="212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49" w:hanging="423"/>
      </w:pPr>
      <w:rPr>
        <w:rFonts w:ascii="Times New Roman" w:hAnsi="Times New Roman" w:cs="Times New Roman"/>
        <w:b w:val="0"/>
        <w:bCs w:val="0"/>
        <w:spacing w:val="-1"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1080" w:hanging="212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3">
      <w:start w:val="1"/>
      <w:numFmt w:val="decimal"/>
      <w:lvlText w:val="%3.%4"/>
      <w:lvlJc w:val="left"/>
      <w:pPr>
        <w:ind w:left="1291" w:hanging="423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4">
      <w:start w:val="1"/>
      <w:numFmt w:val="decimal"/>
      <w:lvlText w:val="%3.%4.%5"/>
      <w:lvlJc w:val="left"/>
      <w:pPr>
        <w:ind w:left="1728" w:hanging="632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5">
      <w:numFmt w:val="bullet"/>
      <w:lvlText w:val="•"/>
      <w:lvlJc w:val="left"/>
      <w:pPr>
        <w:ind w:left="1520" w:hanging="632"/>
      </w:pPr>
    </w:lvl>
    <w:lvl w:ilvl="6">
      <w:numFmt w:val="bullet"/>
      <w:lvlText w:val="•"/>
      <w:lvlJc w:val="left"/>
      <w:pPr>
        <w:ind w:left="1620" w:hanging="632"/>
      </w:pPr>
    </w:lvl>
    <w:lvl w:ilvl="7">
      <w:numFmt w:val="bullet"/>
      <w:lvlText w:val="•"/>
      <w:lvlJc w:val="left"/>
      <w:pPr>
        <w:ind w:left="1720" w:hanging="632"/>
      </w:pPr>
    </w:lvl>
    <w:lvl w:ilvl="8">
      <w:numFmt w:val="bullet"/>
      <w:lvlText w:val="•"/>
      <w:lvlJc w:val="left"/>
      <w:pPr>
        <w:ind w:left="1820" w:hanging="632"/>
      </w:pPr>
    </w:lvl>
  </w:abstractNum>
  <w:abstractNum w:abstractNumId="3">
    <w:nsid w:val="00000405"/>
    <w:multiLevelType w:val="multilevel"/>
    <w:tmpl w:val="00000888"/>
    <w:lvl w:ilvl="0">
      <w:start w:val="1"/>
      <w:numFmt w:val="decimal"/>
      <w:lvlText w:val="%1)"/>
      <w:lvlJc w:val="left"/>
      <w:pPr>
        <w:ind w:left="120" w:hanging="28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86"/>
      </w:pPr>
    </w:lvl>
    <w:lvl w:ilvl="2">
      <w:numFmt w:val="bullet"/>
      <w:lvlText w:val="•"/>
      <w:lvlJc w:val="left"/>
      <w:pPr>
        <w:ind w:left="2133" w:hanging="286"/>
      </w:pPr>
    </w:lvl>
    <w:lvl w:ilvl="3">
      <w:numFmt w:val="bullet"/>
      <w:lvlText w:val="•"/>
      <w:lvlJc w:val="left"/>
      <w:pPr>
        <w:ind w:left="3139" w:hanging="286"/>
      </w:pPr>
    </w:lvl>
    <w:lvl w:ilvl="4">
      <w:numFmt w:val="bullet"/>
      <w:lvlText w:val="•"/>
      <w:lvlJc w:val="left"/>
      <w:pPr>
        <w:ind w:left="4146" w:hanging="286"/>
      </w:pPr>
    </w:lvl>
    <w:lvl w:ilvl="5">
      <w:numFmt w:val="bullet"/>
      <w:lvlText w:val="•"/>
      <w:lvlJc w:val="left"/>
      <w:pPr>
        <w:ind w:left="5153" w:hanging="286"/>
      </w:pPr>
    </w:lvl>
    <w:lvl w:ilvl="6">
      <w:numFmt w:val="bullet"/>
      <w:lvlText w:val="•"/>
      <w:lvlJc w:val="left"/>
      <w:pPr>
        <w:ind w:left="6159" w:hanging="286"/>
      </w:pPr>
    </w:lvl>
    <w:lvl w:ilvl="7">
      <w:numFmt w:val="bullet"/>
      <w:lvlText w:val="•"/>
      <w:lvlJc w:val="left"/>
      <w:pPr>
        <w:ind w:left="7166" w:hanging="286"/>
      </w:pPr>
    </w:lvl>
    <w:lvl w:ilvl="8">
      <w:numFmt w:val="bullet"/>
      <w:lvlText w:val="•"/>
      <w:lvlJc w:val="left"/>
      <w:pPr>
        <w:ind w:left="8173" w:hanging="286"/>
      </w:pPr>
    </w:lvl>
  </w:abstractNum>
  <w:abstractNum w:abstractNumId="4">
    <w:nsid w:val="00000406"/>
    <w:multiLevelType w:val="multilevel"/>
    <w:tmpl w:val="00000889"/>
    <w:lvl w:ilvl="0">
      <w:start w:val="1"/>
      <w:numFmt w:val="decimal"/>
      <w:lvlText w:val="%1)"/>
      <w:lvlJc w:val="left"/>
      <w:pPr>
        <w:ind w:left="120" w:hanging="28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86"/>
      </w:pPr>
    </w:lvl>
    <w:lvl w:ilvl="2">
      <w:numFmt w:val="bullet"/>
      <w:lvlText w:val="•"/>
      <w:lvlJc w:val="left"/>
      <w:pPr>
        <w:ind w:left="2133" w:hanging="286"/>
      </w:pPr>
    </w:lvl>
    <w:lvl w:ilvl="3">
      <w:numFmt w:val="bullet"/>
      <w:lvlText w:val="•"/>
      <w:lvlJc w:val="left"/>
      <w:pPr>
        <w:ind w:left="3139" w:hanging="286"/>
      </w:pPr>
    </w:lvl>
    <w:lvl w:ilvl="4">
      <w:numFmt w:val="bullet"/>
      <w:lvlText w:val="•"/>
      <w:lvlJc w:val="left"/>
      <w:pPr>
        <w:ind w:left="4146" w:hanging="286"/>
      </w:pPr>
    </w:lvl>
    <w:lvl w:ilvl="5">
      <w:numFmt w:val="bullet"/>
      <w:lvlText w:val="•"/>
      <w:lvlJc w:val="left"/>
      <w:pPr>
        <w:ind w:left="5153" w:hanging="286"/>
      </w:pPr>
    </w:lvl>
    <w:lvl w:ilvl="6">
      <w:numFmt w:val="bullet"/>
      <w:lvlText w:val="•"/>
      <w:lvlJc w:val="left"/>
      <w:pPr>
        <w:ind w:left="6159" w:hanging="286"/>
      </w:pPr>
    </w:lvl>
    <w:lvl w:ilvl="7">
      <w:numFmt w:val="bullet"/>
      <w:lvlText w:val="•"/>
      <w:lvlJc w:val="left"/>
      <w:pPr>
        <w:ind w:left="7166" w:hanging="286"/>
      </w:pPr>
    </w:lvl>
    <w:lvl w:ilvl="8">
      <w:numFmt w:val="bullet"/>
      <w:lvlText w:val="•"/>
      <w:lvlJc w:val="left"/>
      <w:pPr>
        <w:ind w:left="8173" w:hanging="286"/>
      </w:pPr>
    </w:lvl>
  </w:abstractNum>
  <w:abstractNum w:abstractNumId="5">
    <w:nsid w:val="00000407"/>
    <w:multiLevelType w:val="multilevel"/>
    <w:tmpl w:val="0000088A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)"/>
      <w:lvlJc w:val="left"/>
      <w:pPr>
        <w:ind w:left="1174" w:hanging="30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2)"/>
      <w:lvlJc w:val="left"/>
      <w:pPr>
        <w:ind w:left="348" w:hanging="307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180" w:hanging="307"/>
      </w:pPr>
    </w:lvl>
    <w:lvl w:ilvl="3">
      <w:numFmt w:val="bullet"/>
      <w:lvlText w:val="•"/>
      <w:lvlJc w:val="left"/>
      <w:pPr>
        <w:ind w:left="3181" w:hanging="307"/>
      </w:pPr>
    </w:lvl>
    <w:lvl w:ilvl="4">
      <w:numFmt w:val="bullet"/>
      <w:lvlText w:val="•"/>
      <w:lvlJc w:val="left"/>
      <w:pPr>
        <w:ind w:left="4182" w:hanging="307"/>
      </w:pPr>
    </w:lvl>
    <w:lvl w:ilvl="5">
      <w:numFmt w:val="bullet"/>
      <w:lvlText w:val="•"/>
      <w:lvlJc w:val="left"/>
      <w:pPr>
        <w:ind w:left="5182" w:hanging="307"/>
      </w:pPr>
    </w:lvl>
    <w:lvl w:ilvl="6">
      <w:numFmt w:val="bullet"/>
      <w:lvlText w:val="•"/>
      <w:lvlJc w:val="left"/>
      <w:pPr>
        <w:ind w:left="6183" w:hanging="307"/>
      </w:pPr>
    </w:lvl>
    <w:lvl w:ilvl="7">
      <w:numFmt w:val="bullet"/>
      <w:lvlText w:val="•"/>
      <w:lvlJc w:val="left"/>
      <w:pPr>
        <w:ind w:left="7184" w:hanging="307"/>
      </w:pPr>
    </w:lvl>
    <w:lvl w:ilvl="8">
      <w:numFmt w:val="bullet"/>
      <w:lvlText w:val="•"/>
      <w:lvlJc w:val="left"/>
      <w:pPr>
        <w:ind w:left="8184" w:hanging="307"/>
      </w:pPr>
    </w:lvl>
  </w:abstractNum>
  <w:abstractNum w:abstractNumId="7">
    <w:nsid w:val="00000409"/>
    <w:multiLevelType w:val="multilevel"/>
    <w:tmpl w:val="0000088C"/>
    <w:lvl w:ilvl="0">
      <w:numFmt w:val="bullet"/>
      <w:lvlText w:val="-"/>
      <w:lvlJc w:val="left"/>
      <w:pPr>
        <w:ind w:left="1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245"/>
      </w:pPr>
    </w:lvl>
    <w:lvl w:ilvl="2">
      <w:numFmt w:val="bullet"/>
      <w:lvlText w:val="•"/>
      <w:lvlJc w:val="left"/>
      <w:pPr>
        <w:ind w:left="2133" w:hanging="245"/>
      </w:pPr>
    </w:lvl>
    <w:lvl w:ilvl="3">
      <w:numFmt w:val="bullet"/>
      <w:lvlText w:val="•"/>
      <w:lvlJc w:val="left"/>
      <w:pPr>
        <w:ind w:left="3139" w:hanging="245"/>
      </w:pPr>
    </w:lvl>
    <w:lvl w:ilvl="4">
      <w:numFmt w:val="bullet"/>
      <w:lvlText w:val="•"/>
      <w:lvlJc w:val="left"/>
      <w:pPr>
        <w:ind w:left="4146" w:hanging="245"/>
      </w:pPr>
    </w:lvl>
    <w:lvl w:ilvl="5">
      <w:numFmt w:val="bullet"/>
      <w:lvlText w:val="•"/>
      <w:lvlJc w:val="left"/>
      <w:pPr>
        <w:ind w:left="5153" w:hanging="245"/>
      </w:pPr>
    </w:lvl>
    <w:lvl w:ilvl="6">
      <w:numFmt w:val="bullet"/>
      <w:lvlText w:val="•"/>
      <w:lvlJc w:val="left"/>
      <w:pPr>
        <w:ind w:left="6159" w:hanging="245"/>
      </w:pPr>
    </w:lvl>
    <w:lvl w:ilvl="7">
      <w:numFmt w:val="bullet"/>
      <w:lvlText w:val="•"/>
      <w:lvlJc w:val="left"/>
      <w:pPr>
        <w:ind w:left="7166" w:hanging="245"/>
      </w:pPr>
    </w:lvl>
    <w:lvl w:ilvl="8">
      <w:numFmt w:val="bullet"/>
      <w:lvlText w:val="•"/>
      <w:lvlJc w:val="left"/>
      <w:pPr>
        <w:ind w:left="8173" w:hanging="245"/>
      </w:pPr>
    </w:lvl>
  </w:abstractNum>
  <w:abstractNum w:abstractNumId="8">
    <w:nsid w:val="0000040A"/>
    <w:multiLevelType w:val="multilevel"/>
    <w:tmpl w:val="0000088D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9">
    <w:nsid w:val="0000040B"/>
    <w:multiLevelType w:val="multilevel"/>
    <w:tmpl w:val="0000088E"/>
    <w:lvl w:ilvl="0">
      <w:start w:val="1"/>
      <w:numFmt w:val="decimal"/>
      <w:lvlText w:val="%1)"/>
      <w:lvlJc w:val="left"/>
      <w:pPr>
        <w:ind w:left="348" w:hanging="42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425"/>
      </w:pPr>
    </w:lvl>
    <w:lvl w:ilvl="2">
      <w:numFmt w:val="bullet"/>
      <w:lvlText w:val="•"/>
      <w:lvlJc w:val="left"/>
      <w:pPr>
        <w:ind w:left="2309" w:hanging="425"/>
      </w:pPr>
    </w:lvl>
    <w:lvl w:ilvl="3">
      <w:numFmt w:val="bullet"/>
      <w:lvlText w:val="•"/>
      <w:lvlJc w:val="left"/>
      <w:pPr>
        <w:ind w:left="3293" w:hanging="425"/>
      </w:pPr>
    </w:lvl>
    <w:lvl w:ilvl="4">
      <w:numFmt w:val="bullet"/>
      <w:lvlText w:val="•"/>
      <w:lvlJc w:val="left"/>
      <w:pPr>
        <w:ind w:left="4278" w:hanging="425"/>
      </w:pPr>
    </w:lvl>
    <w:lvl w:ilvl="5">
      <w:numFmt w:val="bullet"/>
      <w:lvlText w:val="•"/>
      <w:lvlJc w:val="left"/>
      <w:pPr>
        <w:ind w:left="5263" w:hanging="425"/>
      </w:pPr>
    </w:lvl>
    <w:lvl w:ilvl="6">
      <w:numFmt w:val="bullet"/>
      <w:lvlText w:val="•"/>
      <w:lvlJc w:val="left"/>
      <w:pPr>
        <w:ind w:left="6247" w:hanging="425"/>
      </w:pPr>
    </w:lvl>
    <w:lvl w:ilvl="7">
      <w:numFmt w:val="bullet"/>
      <w:lvlText w:val="•"/>
      <w:lvlJc w:val="left"/>
      <w:pPr>
        <w:ind w:left="7232" w:hanging="425"/>
      </w:pPr>
    </w:lvl>
    <w:lvl w:ilvl="8">
      <w:numFmt w:val="bullet"/>
      <w:lvlText w:val="•"/>
      <w:lvlJc w:val="left"/>
      <w:pPr>
        <w:ind w:left="8217" w:hanging="425"/>
      </w:pPr>
    </w:lvl>
  </w:abstractNum>
  <w:abstractNum w:abstractNumId="10">
    <w:nsid w:val="0000040C"/>
    <w:multiLevelType w:val="multilevel"/>
    <w:tmpl w:val="0000088F"/>
    <w:lvl w:ilvl="0">
      <w:numFmt w:val="bullet"/>
      <w:lvlText w:val="-"/>
      <w:lvlJc w:val="left"/>
      <w:pPr>
        <w:ind w:left="3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24" w:hanging="245"/>
      </w:pPr>
    </w:lvl>
    <w:lvl w:ilvl="2">
      <w:numFmt w:val="bullet"/>
      <w:lvlText w:val="•"/>
      <w:lvlJc w:val="left"/>
      <w:pPr>
        <w:ind w:left="2309" w:hanging="245"/>
      </w:pPr>
    </w:lvl>
    <w:lvl w:ilvl="3">
      <w:numFmt w:val="bullet"/>
      <w:lvlText w:val="•"/>
      <w:lvlJc w:val="left"/>
      <w:pPr>
        <w:ind w:left="3293" w:hanging="245"/>
      </w:pPr>
    </w:lvl>
    <w:lvl w:ilvl="4">
      <w:numFmt w:val="bullet"/>
      <w:lvlText w:val="•"/>
      <w:lvlJc w:val="left"/>
      <w:pPr>
        <w:ind w:left="4278" w:hanging="245"/>
      </w:pPr>
    </w:lvl>
    <w:lvl w:ilvl="5">
      <w:numFmt w:val="bullet"/>
      <w:lvlText w:val="•"/>
      <w:lvlJc w:val="left"/>
      <w:pPr>
        <w:ind w:left="5263" w:hanging="245"/>
      </w:pPr>
    </w:lvl>
    <w:lvl w:ilvl="6">
      <w:numFmt w:val="bullet"/>
      <w:lvlText w:val="•"/>
      <w:lvlJc w:val="left"/>
      <w:pPr>
        <w:ind w:left="6247" w:hanging="245"/>
      </w:pPr>
    </w:lvl>
    <w:lvl w:ilvl="7">
      <w:numFmt w:val="bullet"/>
      <w:lvlText w:val="•"/>
      <w:lvlJc w:val="left"/>
      <w:pPr>
        <w:ind w:left="7232" w:hanging="245"/>
      </w:pPr>
    </w:lvl>
    <w:lvl w:ilvl="8">
      <w:numFmt w:val="bullet"/>
      <w:lvlText w:val="•"/>
      <w:lvlJc w:val="left"/>
      <w:pPr>
        <w:ind w:left="8217" w:hanging="245"/>
      </w:pPr>
    </w:lvl>
  </w:abstractNum>
  <w:abstractNum w:abstractNumId="11">
    <w:nsid w:val="0000040D"/>
    <w:multiLevelType w:val="multilevel"/>
    <w:tmpl w:val="00000890"/>
    <w:lvl w:ilvl="0">
      <w:start w:val="1"/>
      <w:numFmt w:val="decimal"/>
      <w:lvlText w:val="%1."/>
      <w:lvlJc w:val="left"/>
      <w:pPr>
        <w:ind w:left="120" w:hanging="312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312"/>
      </w:pPr>
    </w:lvl>
    <w:lvl w:ilvl="2">
      <w:numFmt w:val="bullet"/>
      <w:lvlText w:val="•"/>
      <w:lvlJc w:val="left"/>
      <w:pPr>
        <w:ind w:left="2133" w:hanging="312"/>
      </w:pPr>
    </w:lvl>
    <w:lvl w:ilvl="3">
      <w:numFmt w:val="bullet"/>
      <w:lvlText w:val="•"/>
      <w:lvlJc w:val="left"/>
      <w:pPr>
        <w:ind w:left="3139" w:hanging="312"/>
      </w:pPr>
    </w:lvl>
    <w:lvl w:ilvl="4">
      <w:numFmt w:val="bullet"/>
      <w:lvlText w:val="•"/>
      <w:lvlJc w:val="left"/>
      <w:pPr>
        <w:ind w:left="4146" w:hanging="312"/>
      </w:pPr>
    </w:lvl>
    <w:lvl w:ilvl="5">
      <w:numFmt w:val="bullet"/>
      <w:lvlText w:val="•"/>
      <w:lvlJc w:val="left"/>
      <w:pPr>
        <w:ind w:left="5153" w:hanging="312"/>
      </w:pPr>
    </w:lvl>
    <w:lvl w:ilvl="6">
      <w:numFmt w:val="bullet"/>
      <w:lvlText w:val="•"/>
      <w:lvlJc w:val="left"/>
      <w:pPr>
        <w:ind w:left="6159" w:hanging="312"/>
      </w:pPr>
    </w:lvl>
    <w:lvl w:ilvl="7">
      <w:numFmt w:val="bullet"/>
      <w:lvlText w:val="•"/>
      <w:lvlJc w:val="left"/>
      <w:pPr>
        <w:ind w:left="7166" w:hanging="312"/>
      </w:pPr>
    </w:lvl>
    <w:lvl w:ilvl="8">
      <w:numFmt w:val="bullet"/>
      <w:lvlText w:val="•"/>
      <w:lvlJc w:val="left"/>
      <w:pPr>
        <w:ind w:left="8173" w:hanging="312"/>
      </w:pPr>
    </w:lvl>
  </w:abstractNum>
  <w:abstractNum w:abstractNumId="12">
    <w:nsid w:val="0000040E"/>
    <w:multiLevelType w:val="multilevel"/>
    <w:tmpl w:val="00000891"/>
    <w:lvl w:ilvl="0">
      <w:start w:val="1"/>
      <w:numFmt w:val="lowerLetter"/>
      <w:lvlText w:val="%1)"/>
      <w:lvlJc w:val="left"/>
      <w:pPr>
        <w:ind w:left="1197" w:hanging="38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1"/>
      <w:numFmt w:val="decimal"/>
      <w:lvlText w:val="%2)"/>
      <w:lvlJc w:val="left"/>
      <w:pPr>
        <w:ind w:left="1866" w:hanging="425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2">
      <w:numFmt w:val="bullet"/>
      <w:lvlText w:val="•"/>
      <w:lvlJc w:val="left"/>
      <w:pPr>
        <w:ind w:left="2800" w:hanging="425"/>
      </w:pPr>
    </w:lvl>
    <w:lvl w:ilvl="3">
      <w:numFmt w:val="bullet"/>
      <w:lvlText w:val="•"/>
      <w:lvlJc w:val="left"/>
      <w:pPr>
        <w:ind w:left="3741" w:hanging="425"/>
      </w:pPr>
    </w:lvl>
    <w:lvl w:ilvl="4">
      <w:numFmt w:val="bullet"/>
      <w:lvlText w:val="•"/>
      <w:lvlJc w:val="left"/>
      <w:pPr>
        <w:ind w:left="4682" w:hanging="425"/>
      </w:pPr>
    </w:lvl>
    <w:lvl w:ilvl="5">
      <w:numFmt w:val="bullet"/>
      <w:lvlText w:val="•"/>
      <w:lvlJc w:val="left"/>
      <w:pPr>
        <w:ind w:left="5622" w:hanging="425"/>
      </w:pPr>
    </w:lvl>
    <w:lvl w:ilvl="6">
      <w:numFmt w:val="bullet"/>
      <w:lvlText w:val="•"/>
      <w:lvlJc w:val="left"/>
      <w:pPr>
        <w:ind w:left="6563" w:hanging="425"/>
      </w:pPr>
    </w:lvl>
    <w:lvl w:ilvl="7">
      <w:numFmt w:val="bullet"/>
      <w:lvlText w:val="•"/>
      <w:lvlJc w:val="left"/>
      <w:pPr>
        <w:ind w:left="7504" w:hanging="425"/>
      </w:pPr>
    </w:lvl>
    <w:lvl w:ilvl="8">
      <w:numFmt w:val="bullet"/>
      <w:lvlText w:val="•"/>
      <w:lvlJc w:val="left"/>
      <w:pPr>
        <w:ind w:left="8444" w:hanging="425"/>
      </w:pPr>
    </w:lvl>
  </w:abstractNum>
  <w:abstractNum w:abstractNumId="13">
    <w:nsid w:val="0000040F"/>
    <w:multiLevelType w:val="multilevel"/>
    <w:tmpl w:val="00000892"/>
    <w:lvl w:ilvl="0">
      <w:numFmt w:val="bullet"/>
      <w:lvlText w:val="-"/>
      <w:lvlJc w:val="left"/>
      <w:pPr>
        <w:ind w:left="1442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28" w:hanging="245"/>
      </w:pPr>
    </w:lvl>
    <w:lvl w:ilvl="2">
      <w:numFmt w:val="bullet"/>
      <w:lvlText w:val="•"/>
      <w:lvlJc w:val="left"/>
      <w:pPr>
        <w:ind w:left="3217" w:hanging="245"/>
      </w:pPr>
    </w:lvl>
    <w:lvl w:ilvl="3">
      <w:numFmt w:val="bullet"/>
      <w:lvlText w:val="•"/>
      <w:lvlJc w:val="left"/>
      <w:pPr>
        <w:ind w:left="4105" w:hanging="245"/>
      </w:pPr>
    </w:lvl>
    <w:lvl w:ilvl="4">
      <w:numFmt w:val="bullet"/>
      <w:lvlText w:val="•"/>
      <w:lvlJc w:val="left"/>
      <w:pPr>
        <w:ind w:left="4994" w:hanging="245"/>
      </w:pPr>
    </w:lvl>
    <w:lvl w:ilvl="5">
      <w:numFmt w:val="bullet"/>
      <w:lvlText w:val="•"/>
      <w:lvlJc w:val="left"/>
      <w:pPr>
        <w:ind w:left="5883" w:hanging="245"/>
      </w:pPr>
    </w:lvl>
    <w:lvl w:ilvl="6">
      <w:numFmt w:val="bullet"/>
      <w:lvlText w:val="•"/>
      <w:lvlJc w:val="left"/>
      <w:pPr>
        <w:ind w:left="6771" w:hanging="245"/>
      </w:pPr>
    </w:lvl>
    <w:lvl w:ilvl="7">
      <w:numFmt w:val="bullet"/>
      <w:lvlText w:val="•"/>
      <w:lvlJc w:val="left"/>
      <w:pPr>
        <w:ind w:left="7660" w:hanging="245"/>
      </w:pPr>
    </w:lvl>
    <w:lvl w:ilvl="8">
      <w:numFmt w:val="bullet"/>
      <w:lvlText w:val="•"/>
      <w:lvlJc w:val="left"/>
      <w:pPr>
        <w:ind w:left="8549" w:hanging="245"/>
      </w:pPr>
    </w:lvl>
  </w:abstractNum>
  <w:abstractNum w:abstractNumId="14">
    <w:nsid w:val="00000410"/>
    <w:multiLevelType w:val="multilevel"/>
    <w:tmpl w:val="00000893"/>
    <w:lvl w:ilvl="0">
      <w:numFmt w:val="bullet"/>
      <w:lvlText w:val="-"/>
      <w:lvlJc w:val="left"/>
      <w:pPr>
        <w:ind w:left="2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230" w:hanging="245"/>
      </w:pPr>
    </w:lvl>
    <w:lvl w:ilvl="2">
      <w:numFmt w:val="bullet"/>
      <w:lvlText w:val="•"/>
      <w:lvlJc w:val="left"/>
      <w:pPr>
        <w:ind w:left="2241" w:hanging="245"/>
      </w:pPr>
    </w:lvl>
    <w:lvl w:ilvl="3">
      <w:numFmt w:val="bullet"/>
      <w:lvlText w:val="•"/>
      <w:lvlJc w:val="left"/>
      <w:pPr>
        <w:ind w:left="3251" w:hanging="245"/>
      </w:pPr>
    </w:lvl>
    <w:lvl w:ilvl="4">
      <w:numFmt w:val="bullet"/>
      <w:lvlText w:val="•"/>
      <w:lvlJc w:val="left"/>
      <w:pPr>
        <w:ind w:left="4262" w:hanging="245"/>
      </w:pPr>
    </w:lvl>
    <w:lvl w:ilvl="5">
      <w:numFmt w:val="bullet"/>
      <w:lvlText w:val="•"/>
      <w:lvlJc w:val="left"/>
      <w:pPr>
        <w:ind w:left="5273" w:hanging="245"/>
      </w:pPr>
    </w:lvl>
    <w:lvl w:ilvl="6">
      <w:numFmt w:val="bullet"/>
      <w:lvlText w:val="•"/>
      <w:lvlJc w:val="left"/>
      <w:pPr>
        <w:ind w:left="6283" w:hanging="245"/>
      </w:pPr>
    </w:lvl>
    <w:lvl w:ilvl="7">
      <w:numFmt w:val="bullet"/>
      <w:lvlText w:val="•"/>
      <w:lvlJc w:val="left"/>
      <w:pPr>
        <w:ind w:left="7294" w:hanging="245"/>
      </w:pPr>
    </w:lvl>
    <w:lvl w:ilvl="8">
      <w:numFmt w:val="bullet"/>
      <w:lvlText w:val="•"/>
      <w:lvlJc w:val="left"/>
      <w:pPr>
        <w:ind w:left="8305" w:hanging="245"/>
      </w:pPr>
    </w:lvl>
  </w:abstractNum>
  <w:abstractNum w:abstractNumId="15">
    <w:nsid w:val="00000411"/>
    <w:multiLevelType w:val="multilevel"/>
    <w:tmpl w:val="00000894"/>
    <w:lvl w:ilvl="0">
      <w:start w:val="1"/>
      <w:numFmt w:val="decimal"/>
      <w:lvlText w:val="%1)"/>
      <w:lvlJc w:val="left"/>
      <w:pPr>
        <w:ind w:left="1274" w:hanging="30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2184" w:hanging="306"/>
      </w:pPr>
    </w:lvl>
    <w:lvl w:ilvl="2">
      <w:numFmt w:val="bullet"/>
      <w:lvlText w:val="•"/>
      <w:lvlJc w:val="left"/>
      <w:pPr>
        <w:ind w:left="3089" w:hanging="306"/>
      </w:pPr>
    </w:lvl>
    <w:lvl w:ilvl="3">
      <w:numFmt w:val="bullet"/>
      <w:lvlText w:val="•"/>
      <w:lvlJc w:val="left"/>
      <w:pPr>
        <w:ind w:left="3993" w:hanging="306"/>
      </w:pPr>
    </w:lvl>
    <w:lvl w:ilvl="4">
      <w:numFmt w:val="bullet"/>
      <w:lvlText w:val="•"/>
      <w:lvlJc w:val="left"/>
      <w:pPr>
        <w:ind w:left="4898" w:hanging="306"/>
      </w:pPr>
    </w:lvl>
    <w:lvl w:ilvl="5">
      <w:numFmt w:val="bullet"/>
      <w:lvlText w:val="•"/>
      <w:lvlJc w:val="left"/>
      <w:pPr>
        <w:ind w:left="5803" w:hanging="306"/>
      </w:pPr>
    </w:lvl>
    <w:lvl w:ilvl="6">
      <w:numFmt w:val="bullet"/>
      <w:lvlText w:val="•"/>
      <w:lvlJc w:val="left"/>
      <w:pPr>
        <w:ind w:left="6707" w:hanging="306"/>
      </w:pPr>
    </w:lvl>
    <w:lvl w:ilvl="7">
      <w:numFmt w:val="bullet"/>
      <w:lvlText w:val="•"/>
      <w:lvlJc w:val="left"/>
      <w:pPr>
        <w:ind w:left="7612" w:hanging="306"/>
      </w:pPr>
    </w:lvl>
    <w:lvl w:ilvl="8">
      <w:numFmt w:val="bullet"/>
      <w:lvlText w:val="•"/>
      <w:lvlJc w:val="left"/>
      <w:pPr>
        <w:ind w:left="8517" w:hanging="306"/>
      </w:pPr>
    </w:lvl>
  </w:abstractNum>
  <w:abstractNum w:abstractNumId="16">
    <w:nsid w:val="00000412"/>
    <w:multiLevelType w:val="multilevel"/>
    <w:tmpl w:val="00000895"/>
    <w:lvl w:ilvl="0">
      <w:numFmt w:val="bullet"/>
      <w:lvlText w:val="–"/>
      <w:lvlJc w:val="left"/>
      <w:pPr>
        <w:ind w:left="220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-"/>
      <w:lvlJc w:val="left"/>
      <w:pPr>
        <w:ind w:left="4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1538" w:hanging="245"/>
      </w:pPr>
    </w:lvl>
    <w:lvl w:ilvl="3">
      <w:numFmt w:val="bullet"/>
      <w:lvlText w:val="•"/>
      <w:lvlJc w:val="left"/>
      <w:pPr>
        <w:ind w:left="2636" w:hanging="245"/>
      </w:pPr>
    </w:lvl>
    <w:lvl w:ilvl="4">
      <w:numFmt w:val="bullet"/>
      <w:lvlText w:val="•"/>
      <w:lvlJc w:val="left"/>
      <w:pPr>
        <w:ind w:left="3735" w:hanging="245"/>
      </w:pPr>
    </w:lvl>
    <w:lvl w:ilvl="5">
      <w:numFmt w:val="bullet"/>
      <w:lvlText w:val="•"/>
      <w:lvlJc w:val="left"/>
      <w:pPr>
        <w:ind w:left="4833" w:hanging="245"/>
      </w:pPr>
    </w:lvl>
    <w:lvl w:ilvl="6">
      <w:numFmt w:val="bullet"/>
      <w:lvlText w:val="•"/>
      <w:lvlJc w:val="left"/>
      <w:pPr>
        <w:ind w:left="5932" w:hanging="245"/>
      </w:pPr>
    </w:lvl>
    <w:lvl w:ilvl="7">
      <w:numFmt w:val="bullet"/>
      <w:lvlText w:val="•"/>
      <w:lvlJc w:val="left"/>
      <w:pPr>
        <w:ind w:left="7030" w:hanging="245"/>
      </w:pPr>
    </w:lvl>
    <w:lvl w:ilvl="8">
      <w:numFmt w:val="bullet"/>
      <w:lvlText w:val="•"/>
      <w:lvlJc w:val="left"/>
      <w:pPr>
        <w:ind w:left="8129" w:hanging="245"/>
      </w:pPr>
    </w:lvl>
  </w:abstractNum>
  <w:abstractNum w:abstractNumId="17">
    <w:nsid w:val="00000413"/>
    <w:multiLevelType w:val="multilevel"/>
    <w:tmpl w:val="00000896"/>
    <w:lvl w:ilvl="0">
      <w:start w:val="3"/>
      <w:numFmt w:val="decimal"/>
      <w:lvlText w:val="%1"/>
      <w:lvlJc w:val="left"/>
      <w:pPr>
        <w:ind w:left="1828" w:hanging="631"/>
      </w:pPr>
    </w:lvl>
    <w:lvl w:ilvl="1">
      <w:start w:val="5"/>
      <w:numFmt w:val="decimal"/>
      <w:lvlText w:val="%1.%2"/>
      <w:lvlJc w:val="left"/>
      <w:pPr>
        <w:ind w:left="1828" w:hanging="631"/>
      </w:pPr>
    </w:lvl>
    <w:lvl w:ilvl="2">
      <w:start w:val="2"/>
      <w:numFmt w:val="decimal"/>
      <w:lvlText w:val="%1.%2.%3"/>
      <w:lvlJc w:val="left"/>
      <w:pPr>
        <w:ind w:left="1828" w:hanging="631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start w:val="1"/>
      <w:numFmt w:val="decimal"/>
      <w:lvlText w:val="%4)"/>
      <w:lvlJc w:val="left"/>
      <w:pPr>
        <w:ind w:left="1502" w:hanging="305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4">
      <w:start w:val="1"/>
      <w:numFmt w:val="decimal"/>
      <w:lvlText w:val="%5"/>
      <w:lvlJc w:val="left"/>
      <w:pPr>
        <w:ind w:left="1970" w:hanging="214"/>
      </w:pPr>
      <w:rPr>
        <w:rFonts w:ascii="Times New Roman" w:hAnsi="Times New Roman" w:cs="Times New Roman"/>
        <w:b w:val="0"/>
        <w:bCs w:val="0"/>
        <w:w w:val="100"/>
        <w:sz w:val="24"/>
        <w:szCs w:val="24"/>
      </w:rPr>
    </w:lvl>
    <w:lvl w:ilvl="5">
      <w:numFmt w:val="bullet"/>
      <w:lvlText w:val="•"/>
      <w:lvlJc w:val="left"/>
      <w:pPr>
        <w:ind w:left="5109" w:hanging="214"/>
      </w:pPr>
    </w:lvl>
    <w:lvl w:ilvl="6">
      <w:numFmt w:val="bullet"/>
      <w:lvlText w:val="•"/>
      <w:lvlJc w:val="left"/>
      <w:pPr>
        <w:ind w:left="6153" w:hanging="214"/>
      </w:pPr>
    </w:lvl>
    <w:lvl w:ilvl="7">
      <w:numFmt w:val="bullet"/>
      <w:lvlText w:val="•"/>
      <w:lvlJc w:val="left"/>
      <w:pPr>
        <w:ind w:left="7196" w:hanging="214"/>
      </w:pPr>
    </w:lvl>
    <w:lvl w:ilvl="8">
      <w:numFmt w:val="bullet"/>
      <w:lvlText w:val="•"/>
      <w:lvlJc w:val="left"/>
      <w:pPr>
        <w:ind w:left="8239" w:hanging="214"/>
      </w:pPr>
    </w:lvl>
  </w:abstractNum>
  <w:abstractNum w:abstractNumId="18">
    <w:nsid w:val="00000414"/>
    <w:multiLevelType w:val="multilevel"/>
    <w:tmpl w:val="00000897"/>
    <w:lvl w:ilvl="0">
      <w:numFmt w:val="bullet"/>
      <w:lvlText w:val="-"/>
      <w:lvlJc w:val="left"/>
      <w:pPr>
        <w:ind w:left="1955" w:hanging="140"/>
      </w:pPr>
      <w:rPr>
        <w:rFonts w:ascii="Times New Roman" w:hAnsi="Times New Roman" w:cs="Times New Roman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2796" w:hanging="140"/>
      </w:pPr>
    </w:lvl>
    <w:lvl w:ilvl="2">
      <w:numFmt w:val="bullet"/>
      <w:lvlText w:val="•"/>
      <w:lvlJc w:val="left"/>
      <w:pPr>
        <w:ind w:left="3633" w:hanging="140"/>
      </w:pPr>
    </w:lvl>
    <w:lvl w:ilvl="3">
      <w:numFmt w:val="bullet"/>
      <w:lvlText w:val="•"/>
      <w:lvlJc w:val="left"/>
      <w:pPr>
        <w:ind w:left="4469" w:hanging="140"/>
      </w:pPr>
    </w:lvl>
    <w:lvl w:ilvl="4">
      <w:numFmt w:val="bullet"/>
      <w:lvlText w:val="•"/>
      <w:lvlJc w:val="left"/>
      <w:pPr>
        <w:ind w:left="5306" w:hanging="140"/>
      </w:pPr>
    </w:lvl>
    <w:lvl w:ilvl="5">
      <w:numFmt w:val="bullet"/>
      <w:lvlText w:val="•"/>
      <w:lvlJc w:val="left"/>
      <w:pPr>
        <w:ind w:left="6143" w:hanging="140"/>
      </w:pPr>
    </w:lvl>
    <w:lvl w:ilvl="6">
      <w:numFmt w:val="bullet"/>
      <w:lvlText w:val="•"/>
      <w:lvlJc w:val="left"/>
      <w:pPr>
        <w:ind w:left="6979" w:hanging="140"/>
      </w:pPr>
    </w:lvl>
    <w:lvl w:ilvl="7">
      <w:numFmt w:val="bullet"/>
      <w:lvlText w:val="•"/>
      <w:lvlJc w:val="left"/>
      <w:pPr>
        <w:ind w:left="7816" w:hanging="140"/>
      </w:pPr>
    </w:lvl>
    <w:lvl w:ilvl="8">
      <w:numFmt w:val="bullet"/>
      <w:lvlText w:val="•"/>
      <w:lvlJc w:val="left"/>
      <w:pPr>
        <w:ind w:left="8653" w:hanging="140"/>
      </w:pPr>
    </w:lvl>
  </w:abstractNum>
  <w:abstractNum w:abstractNumId="19">
    <w:nsid w:val="00000415"/>
    <w:multiLevelType w:val="multilevel"/>
    <w:tmpl w:val="00000898"/>
    <w:lvl w:ilvl="0">
      <w:start w:val="1"/>
      <w:numFmt w:val="decimal"/>
      <w:lvlText w:val="%1)"/>
      <w:lvlJc w:val="left"/>
      <w:pPr>
        <w:ind w:left="1461" w:hanging="30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46" w:hanging="305"/>
      </w:pPr>
    </w:lvl>
    <w:lvl w:ilvl="2">
      <w:numFmt w:val="bullet"/>
      <w:lvlText w:val="•"/>
      <w:lvlJc w:val="left"/>
      <w:pPr>
        <w:ind w:left="3233" w:hanging="305"/>
      </w:pPr>
    </w:lvl>
    <w:lvl w:ilvl="3">
      <w:numFmt w:val="bullet"/>
      <w:lvlText w:val="•"/>
      <w:lvlJc w:val="left"/>
      <w:pPr>
        <w:ind w:left="4119" w:hanging="305"/>
      </w:pPr>
    </w:lvl>
    <w:lvl w:ilvl="4">
      <w:numFmt w:val="bullet"/>
      <w:lvlText w:val="•"/>
      <w:lvlJc w:val="left"/>
      <w:pPr>
        <w:ind w:left="5006" w:hanging="305"/>
      </w:pPr>
    </w:lvl>
    <w:lvl w:ilvl="5">
      <w:numFmt w:val="bullet"/>
      <w:lvlText w:val="•"/>
      <w:lvlJc w:val="left"/>
      <w:pPr>
        <w:ind w:left="5893" w:hanging="305"/>
      </w:pPr>
    </w:lvl>
    <w:lvl w:ilvl="6">
      <w:numFmt w:val="bullet"/>
      <w:lvlText w:val="•"/>
      <w:lvlJc w:val="left"/>
      <w:pPr>
        <w:ind w:left="6779" w:hanging="305"/>
      </w:pPr>
    </w:lvl>
    <w:lvl w:ilvl="7">
      <w:numFmt w:val="bullet"/>
      <w:lvlText w:val="•"/>
      <w:lvlJc w:val="left"/>
      <w:pPr>
        <w:ind w:left="7666" w:hanging="305"/>
      </w:pPr>
    </w:lvl>
    <w:lvl w:ilvl="8">
      <w:numFmt w:val="bullet"/>
      <w:lvlText w:val="•"/>
      <w:lvlJc w:val="left"/>
      <w:pPr>
        <w:ind w:left="8553" w:hanging="305"/>
      </w:pPr>
    </w:lvl>
  </w:abstractNum>
  <w:abstractNum w:abstractNumId="20">
    <w:nsid w:val="00000416"/>
    <w:multiLevelType w:val="multilevel"/>
    <w:tmpl w:val="00000899"/>
    <w:lvl w:ilvl="0">
      <w:start w:val="1"/>
      <w:numFmt w:val="decimal"/>
      <w:lvlText w:val="[%1]"/>
      <w:lvlJc w:val="left"/>
      <w:pPr>
        <w:ind w:left="220" w:hanging="365"/>
      </w:pPr>
      <w:rPr>
        <w:rFonts w:ascii="Times New Roman" w:hAnsi="Times New Roman" w:cs="Times New Roman"/>
        <w:b w:val="0"/>
        <w:bCs w:val="0"/>
        <w:spacing w:val="0"/>
        <w:w w:val="99"/>
        <w:sz w:val="24"/>
        <w:szCs w:val="24"/>
      </w:rPr>
    </w:lvl>
    <w:lvl w:ilvl="1">
      <w:numFmt w:val="bullet"/>
      <w:lvlText w:val="•"/>
      <w:lvlJc w:val="left"/>
      <w:pPr>
        <w:ind w:left="1230" w:hanging="365"/>
      </w:pPr>
    </w:lvl>
    <w:lvl w:ilvl="2">
      <w:numFmt w:val="bullet"/>
      <w:lvlText w:val="•"/>
      <w:lvlJc w:val="left"/>
      <w:pPr>
        <w:ind w:left="2241" w:hanging="365"/>
      </w:pPr>
    </w:lvl>
    <w:lvl w:ilvl="3">
      <w:numFmt w:val="bullet"/>
      <w:lvlText w:val="•"/>
      <w:lvlJc w:val="left"/>
      <w:pPr>
        <w:ind w:left="3251" w:hanging="365"/>
      </w:pPr>
    </w:lvl>
    <w:lvl w:ilvl="4">
      <w:numFmt w:val="bullet"/>
      <w:lvlText w:val="•"/>
      <w:lvlJc w:val="left"/>
      <w:pPr>
        <w:ind w:left="4262" w:hanging="365"/>
      </w:pPr>
    </w:lvl>
    <w:lvl w:ilvl="5">
      <w:numFmt w:val="bullet"/>
      <w:lvlText w:val="•"/>
      <w:lvlJc w:val="left"/>
      <w:pPr>
        <w:ind w:left="5273" w:hanging="365"/>
      </w:pPr>
    </w:lvl>
    <w:lvl w:ilvl="6">
      <w:numFmt w:val="bullet"/>
      <w:lvlText w:val="•"/>
      <w:lvlJc w:val="left"/>
      <w:pPr>
        <w:ind w:left="6283" w:hanging="365"/>
      </w:pPr>
    </w:lvl>
    <w:lvl w:ilvl="7">
      <w:numFmt w:val="bullet"/>
      <w:lvlText w:val="•"/>
      <w:lvlJc w:val="left"/>
      <w:pPr>
        <w:ind w:left="7294" w:hanging="365"/>
      </w:pPr>
    </w:lvl>
    <w:lvl w:ilvl="8">
      <w:numFmt w:val="bullet"/>
      <w:lvlText w:val="•"/>
      <w:lvlJc w:val="left"/>
      <w:pPr>
        <w:ind w:left="8305" w:hanging="365"/>
      </w:pPr>
    </w:lvl>
  </w:abstractNum>
  <w:abstractNum w:abstractNumId="21">
    <w:nsid w:val="00000417"/>
    <w:multiLevelType w:val="multilevel"/>
    <w:tmpl w:val="0000089A"/>
    <w:lvl w:ilvl="0">
      <w:start w:val="3"/>
      <w:numFmt w:val="decimal"/>
      <w:lvlText w:val="%1"/>
      <w:lvlJc w:val="left"/>
      <w:pPr>
        <w:ind w:left="1619" w:hanging="423"/>
      </w:pPr>
    </w:lvl>
    <w:lvl w:ilvl="1">
      <w:start w:val="6"/>
      <w:numFmt w:val="decimal"/>
      <w:lvlText w:val="%1.%2"/>
      <w:lvlJc w:val="left"/>
      <w:pPr>
        <w:ind w:left="1619" w:hanging="423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828" w:hanging="632"/>
      </w:pPr>
      <w:rPr>
        <w:rFonts w:ascii="Times New Roman" w:hAnsi="Times New Roman" w:cs="Times New Roman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710" w:hanging="632"/>
      </w:pPr>
    </w:lvl>
    <w:lvl w:ilvl="4">
      <w:numFmt w:val="bullet"/>
      <w:lvlText w:val="•"/>
      <w:lvlJc w:val="left"/>
      <w:pPr>
        <w:ind w:left="4655" w:hanging="632"/>
      </w:pPr>
    </w:lvl>
    <w:lvl w:ilvl="5">
      <w:numFmt w:val="bullet"/>
      <w:lvlText w:val="•"/>
      <w:lvlJc w:val="left"/>
      <w:pPr>
        <w:ind w:left="5600" w:hanging="632"/>
      </w:pPr>
    </w:lvl>
    <w:lvl w:ilvl="6">
      <w:numFmt w:val="bullet"/>
      <w:lvlText w:val="•"/>
      <w:lvlJc w:val="left"/>
      <w:pPr>
        <w:ind w:left="6545" w:hanging="632"/>
      </w:pPr>
    </w:lvl>
    <w:lvl w:ilvl="7">
      <w:numFmt w:val="bullet"/>
      <w:lvlText w:val="•"/>
      <w:lvlJc w:val="left"/>
      <w:pPr>
        <w:ind w:left="7490" w:hanging="632"/>
      </w:pPr>
    </w:lvl>
    <w:lvl w:ilvl="8">
      <w:numFmt w:val="bullet"/>
      <w:lvlText w:val="•"/>
      <w:lvlJc w:val="left"/>
      <w:pPr>
        <w:ind w:left="8436" w:hanging="632"/>
      </w:pPr>
    </w:lvl>
  </w:abstractNum>
  <w:abstractNum w:abstractNumId="22">
    <w:nsid w:val="00000418"/>
    <w:multiLevelType w:val="multilevel"/>
    <w:tmpl w:val="0000089B"/>
    <w:lvl w:ilvl="0">
      <w:start w:val="1"/>
      <w:numFmt w:val="decimal"/>
      <w:lvlText w:val="%1)"/>
      <w:lvlJc w:val="left"/>
      <w:pPr>
        <w:ind w:left="1502" w:hanging="306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82" w:hanging="306"/>
      </w:pPr>
    </w:lvl>
    <w:lvl w:ilvl="2">
      <w:numFmt w:val="bullet"/>
      <w:lvlText w:val="•"/>
      <w:lvlJc w:val="left"/>
      <w:pPr>
        <w:ind w:left="3265" w:hanging="306"/>
      </w:pPr>
    </w:lvl>
    <w:lvl w:ilvl="3">
      <w:numFmt w:val="bullet"/>
      <w:lvlText w:val="•"/>
      <w:lvlJc w:val="left"/>
      <w:pPr>
        <w:ind w:left="4147" w:hanging="306"/>
      </w:pPr>
    </w:lvl>
    <w:lvl w:ilvl="4">
      <w:numFmt w:val="bullet"/>
      <w:lvlText w:val="•"/>
      <w:lvlJc w:val="left"/>
      <w:pPr>
        <w:ind w:left="5030" w:hanging="306"/>
      </w:pPr>
    </w:lvl>
    <w:lvl w:ilvl="5">
      <w:numFmt w:val="bullet"/>
      <w:lvlText w:val="•"/>
      <w:lvlJc w:val="left"/>
      <w:pPr>
        <w:ind w:left="5913" w:hanging="306"/>
      </w:pPr>
    </w:lvl>
    <w:lvl w:ilvl="6">
      <w:numFmt w:val="bullet"/>
      <w:lvlText w:val="•"/>
      <w:lvlJc w:val="left"/>
      <w:pPr>
        <w:ind w:left="6795" w:hanging="306"/>
      </w:pPr>
    </w:lvl>
    <w:lvl w:ilvl="7">
      <w:numFmt w:val="bullet"/>
      <w:lvlText w:val="•"/>
      <w:lvlJc w:val="left"/>
      <w:pPr>
        <w:ind w:left="7678" w:hanging="306"/>
      </w:pPr>
    </w:lvl>
    <w:lvl w:ilvl="8">
      <w:numFmt w:val="bullet"/>
      <w:lvlText w:val="•"/>
      <w:lvlJc w:val="left"/>
      <w:pPr>
        <w:ind w:left="8561" w:hanging="306"/>
      </w:pPr>
    </w:lvl>
  </w:abstractNum>
  <w:abstractNum w:abstractNumId="23">
    <w:nsid w:val="00000419"/>
    <w:multiLevelType w:val="multilevel"/>
    <w:tmpl w:val="0000089C"/>
    <w:lvl w:ilvl="0">
      <w:numFmt w:val="bullet"/>
      <w:lvlText w:val="-"/>
      <w:lvlJc w:val="left"/>
      <w:pPr>
        <w:ind w:left="448" w:hanging="16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428" w:hanging="164"/>
      </w:pPr>
    </w:lvl>
    <w:lvl w:ilvl="2">
      <w:numFmt w:val="bullet"/>
      <w:lvlText w:val="•"/>
      <w:lvlJc w:val="left"/>
      <w:pPr>
        <w:ind w:left="2417" w:hanging="164"/>
      </w:pPr>
    </w:lvl>
    <w:lvl w:ilvl="3">
      <w:numFmt w:val="bullet"/>
      <w:lvlText w:val="•"/>
      <w:lvlJc w:val="left"/>
      <w:pPr>
        <w:ind w:left="3405" w:hanging="164"/>
      </w:pPr>
    </w:lvl>
    <w:lvl w:ilvl="4">
      <w:numFmt w:val="bullet"/>
      <w:lvlText w:val="•"/>
      <w:lvlJc w:val="left"/>
      <w:pPr>
        <w:ind w:left="4394" w:hanging="164"/>
      </w:pPr>
    </w:lvl>
    <w:lvl w:ilvl="5">
      <w:numFmt w:val="bullet"/>
      <w:lvlText w:val="•"/>
      <w:lvlJc w:val="left"/>
      <w:pPr>
        <w:ind w:left="5383" w:hanging="164"/>
      </w:pPr>
    </w:lvl>
    <w:lvl w:ilvl="6">
      <w:numFmt w:val="bullet"/>
      <w:lvlText w:val="•"/>
      <w:lvlJc w:val="left"/>
      <w:pPr>
        <w:ind w:left="6371" w:hanging="164"/>
      </w:pPr>
    </w:lvl>
    <w:lvl w:ilvl="7">
      <w:numFmt w:val="bullet"/>
      <w:lvlText w:val="•"/>
      <w:lvlJc w:val="left"/>
      <w:pPr>
        <w:ind w:left="7360" w:hanging="164"/>
      </w:pPr>
    </w:lvl>
    <w:lvl w:ilvl="8">
      <w:numFmt w:val="bullet"/>
      <w:lvlText w:val="•"/>
      <w:lvlJc w:val="left"/>
      <w:pPr>
        <w:ind w:left="8349" w:hanging="164"/>
      </w:pPr>
    </w:lvl>
  </w:abstractNum>
  <w:abstractNum w:abstractNumId="24">
    <w:nsid w:val="0000041A"/>
    <w:multiLevelType w:val="multilevel"/>
    <w:tmpl w:val="0000089D"/>
    <w:lvl w:ilvl="0">
      <w:start w:val="1"/>
      <w:numFmt w:val="decimal"/>
      <w:lvlText w:val="%1)"/>
      <w:lvlJc w:val="left"/>
      <w:pPr>
        <w:ind w:left="393" w:hanging="329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302" w:hanging="329"/>
      </w:pPr>
    </w:lvl>
    <w:lvl w:ilvl="2">
      <w:numFmt w:val="bullet"/>
      <w:lvlText w:val="•"/>
      <w:lvlJc w:val="left"/>
      <w:pPr>
        <w:ind w:left="2204" w:hanging="329"/>
      </w:pPr>
    </w:lvl>
    <w:lvl w:ilvl="3">
      <w:numFmt w:val="bullet"/>
      <w:lvlText w:val="•"/>
      <w:lvlJc w:val="left"/>
      <w:pPr>
        <w:ind w:left="3106" w:hanging="329"/>
      </w:pPr>
    </w:lvl>
    <w:lvl w:ilvl="4">
      <w:numFmt w:val="bullet"/>
      <w:lvlText w:val="•"/>
      <w:lvlJc w:val="left"/>
      <w:pPr>
        <w:ind w:left="4008" w:hanging="329"/>
      </w:pPr>
    </w:lvl>
    <w:lvl w:ilvl="5">
      <w:numFmt w:val="bullet"/>
      <w:lvlText w:val="•"/>
      <w:lvlJc w:val="left"/>
      <w:pPr>
        <w:ind w:left="4911" w:hanging="329"/>
      </w:pPr>
    </w:lvl>
    <w:lvl w:ilvl="6">
      <w:numFmt w:val="bullet"/>
      <w:lvlText w:val="•"/>
      <w:lvlJc w:val="left"/>
      <w:pPr>
        <w:ind w:left="5813" w:hanging="329"/>
      </w:pPr>
    </w:lvl>
    <w:lvl w:ilvl="7">
      <w:numFmt w:val="bullet"/>
      <w:lvlText w:val="•"/>
      <w:lvlJc w:val="left"/>
      <w:pPr>
        <w:ind w:left="6715" w:hanging="329"/>
      </w:pPr>
    </w:lvl>
    <w:lvl w:ilvl="8">
      <w:numFmt w:val="bullet"/>
      <w:lvlText w:val="•"/>
      <w:lvlJc w:val="left"/>
      <w:pPr>
        <w:ind w:left="7617" w:hanging="329"/>
      </w:pPr>
    </w:lvl>
  </w:abstractNum>
  <w:abstractNum w:abstractNumId="25">
    <w:nsid w:val="0000041B"/>
    <w:multiLevelType w:val="multilevel"/>
    <w:tmpl w:val="0000089E"/>
    <w:lvl w:ilvl="0">
      <w:numFmt w:val="bullet"/>
      <w:lvlText w:val="-"/>
      <w:lvlJc w:val="left"/>
      <w:pPr>
        <w:ind w:left="1360" w:hanging="164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256" w:hanging="164"/>
      </w:pPr>
    </w:lvl>
    <w:lvl w:ilvl="2">
      <w:numFmt w:val="bullet"/>
      <w:lvlText w:val="•"/>
      <w:lvlJc w:val="left"/>
      <w:pPr>
        <w:ind w:left="3153" w:hanging="164"/>
      </w:pPr>
    </w:lvl>
    <w:lvl w:ilvl="3">
      <w:numFmt w:val="bullet"/>
      <w:lvlText w:val="•"/>
      <w:lvlJc w:val="left"/>
      <w:pPr>
        <w:ind w:left="4049" w:hanging="164"/>
      </w:pPr>
    </w:lvl>
    <w:lvl w:ilvl="4">
      <w:numFmt w:val="bullet"/>
      <w:lvlText w:val="•"/>
      <w:lvlJc w:val="left"/>
      <w:pPr>
        <w:ind w:left="4946" w:hanging="164"/>
      </w:pPr>
    </w:lvl>
    <w:lvl w:ilvl="5">
      <w:numFmt w:val="bullet"/>
      <w:lvlText w:val="•"/>
      <w:lvlJc w:val="left"/>
      <w:pPr>
        <w:ind w:left="5843" w:hanging="164"/>
      </w:pPr>
    </w:lvl>
    <w:lvl w:ilvl="6">
      <w:numFmt w:val="bullet"/>
      <w:lvlText w:val="•"/>
      <w:lvlJc w:val="left"/>
      <w:pPr>
        <w:ind w:left="6739" w:hanging="164"/>
      </w:pPr>
    </w:lvl>
    <w:lvl w:ilvl="7">
      <w:numFmt w:val="bullet"/>
      <w:lvlText w:val="•"/>
      <w:lvlJc w:val="left"/>
      <w:pPr>
        <w:ind w:left="7636" w:hanging="164"/>
      </w:pPr>
    </w:lvl>
    <w:lvl w:ilvl="8">
      <w:numFmt w:val="bullet"/>
      <w:lvlText w:val="•"/>
      <w:lvlJc w:val="left"/>
      <w:pPr>
        <w:ind w:left="8533" w:hanging="164"/>
      </w:pPr>
    </w:lvl>
  </w:abstractNum>
  <w:abstractNum w:abstractNumId="26">
    <w:nsid w:val="0000041C"/>
    <w:multiLevelType w:val="multilevel"/>
    <w:tmpl w:val="0000089F"/>
    <w:lvl w:ilvl="0">
      <w:start w:val="1"/>
      <w:numFmt w:val="decimal"/>
      <w:lvlText w:val="%1)"/>
      <w:lvlJc w:val="left"/>
      <w:pPr>
        <w:ind w:left="220" w:hanging="317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230" w:hanging="317"/>
      </w:pPr>
    </w:lvl>
    <w:lvl w:ilvl="2">
      <w:numFmt w:val="bullet"/>
      <w:lvlText w:val="•"/>
      <w:lvlJc w:val="left"/>
      <w:pPr>
        <w:ind w:left="2241" w:hanging="317"/>
      </w:pPr>
    </w:lvl>
    <w:lvl w:ilvl="3">
      <w:numFmt w:val="bullet"/>
      <w:lvlText w:val="•"/>
      <w:lvlJc w:val="left"/>
      <w:pPr>
        <w:ind w:left="3251" w:hanging="317"/>
      </w:pPr>
    </w:lvl>
    <w:lvl w:ilvl="4">
      <w:numFmt w:val="bullet"/>
      <w:lvlText w:val="•"/>
      <w:lvlJc w:val="left"/>
      <w:pPr>
        <w:ind w:left="4262" w:hanging="317"/>
      </w:pPr>
    </w:lvl>
    <w:lvl w:ilvl="5">
      <w:numFmt w:val="bullet"/>
      <w:lvlText w:val="•"/>
      <w:lvlJc w:val="left"/>
      <w:pPr>
        <w:ind w:left="5273" w:hanging="317"/>
      </w:pPr>
    </w:lvl>
    <w:lvl w:ilvl="6">
      <w:numFmt w:val="bullet"/>
      <w:lvlText w:val="•"/>
      <w:lvlJc w:val="left"/>
      <w:pPr>
        <w:ind w:left="6283" w:hanging="317"/>
      </w:pPr>
    </w:lvl>
    <w:lvl w:ilvl="7">
      <w:numFmt w:val="bullet"/>
      <w:lvlText w:val="•"/>
      <w:lvlJc w:val="left"/>
      <w:pPr>
        <w:ind w:left="7294" w:hanging="317"/>
      </w:pPr>
    </w:lvl>
    <w:lvl w:ilvl="8">
      <w:numFmt w:val="bullet"/>
      <w:lvlText w:val="•"/>
      <w:lvlJc w:val="left"/>
      <w:pPr>
        <w:ind w:left="8305" w:hanging="317"/>
      </w:pPr>
    </w:lvl>
  </w:abstractNum>
  <w:abstractNum w:abstractNumId="27">
    <w:nsid w:val="0000041D"/>
    <w:multiLevelType w:val="multilevel"/>
    <w:tmpl w:val="000008A0"/>
    <w:lvl w:ilvl="0">
      <w:start w:val="1"/>
      <w:numFmt w:val="decimal"/>
      <w:lvlText w:val="%1"/>
      <w:lvlJc w:val="left"/>
      <w:pPr>
        <w:ind w:left="220" w:hanging="262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230" w:hanging="262"/>
      </w:pPr>
    </w:lvl>
    <w:lvl w:ilvl="2">
      <w:numFmt w:val="bullet"/>
      <w:lvlText w:val="•"/>
      <w:lvlJc w:val="left"/>
      <w:pPr>
        <w:ind w:left="2241" w:hanging="262"/>
      </w:pPr>
    </w:lvl>
    <w:lvl w:ilvl="3">
      <w:numFmt w:val="bullet"/>
      <w:lvlText w:val="•"/>
      <w:lvlJc w:val="left"/>
      <w:pPr>
        <w:ind w:left="3251" w:hanging="262"/>
      </w:pPr>
    </w:lvl>
    <w:lvl w:ilvl="4">
      <w:numFmt w:val="bullet"/>
      <w:lvlText w:val="•"/>
      <w:lvlJc w:val="left"/>
      <w:pPr>
        <w:ind w:left="4262" w:hanging="262"/>
      </w:pPr>
    </w:lvl>
    <w:lvl w:ilvl="5">
      <w:numFmt w:val="bullet"/>
      <w:lvlText w:val="•"/>
      <w:lvlJc w:val="left"/>
      <w:pPr>
        <w:ind w:left="5273" w:hanging="262"/>
      </w:pPr>
    </w:lvl>
    <w:lvl w:ilvl="6">
      <w:numFmt w:val="bullet"/>
      <w:lvlText w:val="•"/>
      <w:lvlJc w:val="left"/>
      <w:pPr>
        <w:ind w:left="6283" w:hanging="262"/>
      </w:pPr>
    </w:lvl>
    <w:lvl w:ilvl="7">
      <w:numFmt w:val="bullet"/>
      <w:lvlText w:val="•"/>
      <w:lvlJc w:val="left"/>
      <w:pPr>
        <w:ind w:left="7294" w:hanging="262"/>
      </w:pPr>
    </w:lvl>
    <w:lvl w:ilvl="8">
      <w:numFmt w:val="bullet"/>
      <w:lvlText w:val="•"/>
      <w:lvlJc w:val="left"/>
      <w:pPr>
        <w:ind w:left="8305" w:hanging="262"/>
      </w:pPr>
    </w:lvl>
  </w:abstractNum>
  <w:abstractNum w:abstractNumId="28">
    <w:nsid w:val="0000041E"/>
    <w:multiLevelType w:val="multilevel"/>
    <w:tmpl w:val="000008A1"/>
    <w:lvl w:ilvl="0">
      <w:start w:val="1"/>
      <w:numFmt w:val="decimal"/>
      <w:lvlText w:val="%1"/>
      <w:lvlJc w:val="left"/>
      <w:pPr>
        <w:ind w:left="896" w:hanging="156"/>
      </w:pPr>
      <w:rPr>
        <w:rFonts w:ascii="Arial" w:hAnsi="Arial" w:cs="Arial"/>
        <w:b/>
        <w:bCs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208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2">
      <w:numFmt w:val="bullet"/>
      <w:lvlText w:val="•"/>
      <w:lvlJc w:val="left"/>
      <w:pPr>
        <w:ind w:left="2045" w:hanging="312"/>
      </w:pPr>
    </w:lvl>
    <w:lvl w:ilvl="3">
      <w:numFmt w:val="bullet"/>
      <w:lvlText w:val="•"/>
      <w:lvlJc w:val="left"/>
      <w:pPr>
        <w:ind w:left="2890" w:hanging="312"/>
      </w:pPr>
    </w:lvl>
    <w:lvl w:ilvl="4">
      <w:numFmt w:val="bullet"/>
      <w:lvlText w:val="•"/>
      <w:lvlJc w:val="left"/>
      <w:pPr>
        <w:ind w:left="3736" w:hanging="312"/>
      </w:pPr>
    </w:lvl>
    <w:lvl w:ilvl="5">
      <w:numFmt w:val="bullet"/>
      <w:lvlText w:val="•"/>
      <w:lvlJc w:val="left"/>
      <w:pPr>
        <w:ind w:left="4581" w:hanging="312"/>
      </w:pPr>
    </w:lvl>
    <w:lvl w:ilvl="6">
      <w:numFmt w:val="bullet"/>
      <w:lvlText w:val="•"/>
      <w:lvlJc w:val="left"/>
      <w:pPr>
        <w:ind w:left="5427" w:hanging="312"/>
      </w:pPr>
    </w:lvl>
    <w:lvl w:ilvl="7">
      <w:numFmt w:val="bullet"/>
      <w:lvlText w:val="•"/>
      <w:lvlJc w:val="left"/>
      <w:pPr>
        <w:ind w:left="6272" w:hanging="312"/>
      </w:pPr>
    </w:lvl>
    <w:lvl w:ilvl="8">
      <w:numFmt w:val="bullet"/>
      <w:lvlText w:val="•"/>
      <w:lvlJc w:val="left"/>
      <w:pPr>
        <w:ind w:left="7118" w:hanging="312"/>
      </w:pPr>
    </w:lvl>
  </w:abstractNum>
  <w:abstractNum w:abstractNumId="29">
    <w:nsid w:val="0000041F"/>
    <w:multiLevelType w:val="multilevel"/>
    <w:tmpl w:val="000008A2"/>
    <w:lvl w:ilvl="0">
      <w:start w:val="3"/>
      <w:numFmt w:val="decimal"/>
      <w:lvlText w:val="%1"/>
      <w:lvlJc w:val="left"/>
      <w:pPr>
        <w:ind w:left="448" w:hanging="245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start w:val="2"/>
      <w:numFmt w:val="decimal"/>
      <w:lvlText w:val="%2"/>
      <w:lvlJc w:val="left"/>
      <w:pPr>
        <w:ind w:left="2188" w:hanging="18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2">
      <w:start w:val="1"/>
      <w:numFmt w:val="decimal"/>
      <w:lvlText w:val="%2.%3"/>
      <w:lvlJc w:val="left"/>
      <w:pPr>
        <w:ind w:left="2363" w:hanging="36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3">
      <w:start w:val="1"/>
      <w:numFmt w:val="decimal"/>
      <w:lvlText w:val="%2.%3.%4"/>
      <w:lvlJc w:val="left"/>
      <w:pPr>
        <w:ind w:left="2548" w:hanging="540"/>
      </w:pPr>
      <w:rPr>
        <w:rFonts w:ascii="Times New Roman" w:hAnsi="Times New Roman" w:cs="Times New Roman"/>
        <w:b/>
        <w:bCs/>
        <w:w w:val="100"/>
        <w:sz w:val="24"/>
        <w:szCs w:val="24"/>
      </w:rPr>
    </w:lvl>
    <w:lvl w:ilvl="4">
      <w:numFmt w:val="bullet"/>
      <w:lvlText w:val="•"/>
      <w:lvlJc w:val="left"/>
      <w:pPr>
        <w:ind w:left="3652" w:hanging="540"/>
      </w:pPr>
    </w:lvl>
    <w:lvl w:ilvl="5">
      <w:numFmt w:val="bullet"/>
      <w:lvlText w:val="•"/>
      <w:lvlJc w:val="left"/>
      <w:pPr>
        <w:ind w:left="4764" w:hanging="540"/>
      </w:pPr>
    </w:lvl>
    <w:lvl w:ilvl="6">
      <w:numFmt w:val="bullet"/>
      <w:lvlText w:val="•"/>
      <w:lvlJc w:val="left"/>
      <w:pPr>
        <w:ind w:left="5877" w:hanging="540"/>
      </w:pPr>
    </w:lvl>
    <w:lvl w:ilvl="7">
      <w:numFmt w:val="bullet"/>
      <w:lvlText w:val="•"/>
      <w:lvlJc w:val="left"/>
      <w:pPr>
        <w:ind w:left="6989" w:hanging="540"/>
      </w:pPr>
    </w:lvl>
    <w:lvl w:ilvl="8">
      <w:numFmt w:val="bullet"/>
      <w:lvlText w:val="•"/>
      <w:lvlJc w:val="left"/>
      <w:pPr>
        <w:ind w:left="8101" w:hanging="540"/>
      </w:pPr>
    </w:lvl>
  </w:abstractNum>
  <w:abstractNum w:abstractNumId="30">
    <w:nsid w:val="00000420"/>
    <w:multiLevelType w:val="multilevel"/>
    <w:tmpl w:val="000008A3"/>
    <w:lvl w:ilvl="0">
      <w:start w:val="13"/>
      <w:numFmt w:val="decimal"/>
      <w:lvlText w:val="%1"/>
      <w:lvlJc w:val="left"/>
      <w:pPr>
        <w:ind w:left="1319" w:hanging="351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start w:val="4"/>
      <w:numFmt w:val="decimal"/>
      <w:lvlText w:val="%2"/>
      <w:lvlJc w:val="left"/>
      <w:pPr>
        <w:ind w:left="1762" w:hanging="156"/>
      </w:pPr>
      <w:rPr>
        <w:rFonts w:ascii="Arial" w:hAnsi="Arial" w:cs="Arial"/>
        <w:b/>
        <w:bCs/>
        <w:w w:val="102"/>
        <w:sz w:val="20"/>
        <w:szCs w:val="20"/>
      </w:rPr>
    </w:lvl>
    <w:lvl w:ilvl="2">
      <w:start w:val="1"/>
      <w:numFmt w:val="decimal"/>
      <w:lvlText w:val="%2.%3"/>
      <w:lvlJc w:val="left"/>
      <w:pPr>
        <w:ind w:left="1707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3">
      <w:numFmt w:val="bullet"/>
      <w:lvlText w:val="•"/>
      <w:lvlJc w:val="left"/>
      <w:pPr>
        <w:ind w:left="2830" w:hanging="312"/>
      </w:pPr>
    </w:lvl>
    <w:lvl w:ilvl="4">
      <w:numFmt w:val="bullet"/>
      <w:lvlText w:val="•"/>
      <w:lvlJc w:val="left"/>
      <w:pPr>
        <w:ind w:left="3901" w:hanging="312"/>
      </w:pPr>
    </w:lvl>
    <w:lvl w:ilvl="5">
      <w:numFmt w:val="bullet"/>
      <w:lvlText w:val="•"/>
      <w:lvlJc w:val="left"/>
      <w:pPr>
        <w:ind w:left="4972" w:hanging="312"/>
      </w:pPr>
    </w:lvl>
    <w:lvl w:ilvl="6">
      <w:numFmt w:val="bullet"/>
      <w:lvlText w:val="•"/>
      <w:lvlJc w:val="left"/>
      <w:pPr>
        <w:ind w:left="6043" w:hanging="312"/>
      </w:pPr>
    </w:lvl>
    <w:lvl w:ilvl="7">
      <w:numFmt w:val="bullet"/>
      <w:lvlText w:val="•"/>
      <w:lvlJc w:val="left"/>
      <w:pPr>
        <w:ind w:left="7114" w:hanging="312"/>
      </w:pPr>
    </w:lvl>
    <w:lvl w:ilvl="8">
      <w:numFmt w:val="bullet"/>
      <w:lvlText w:val="•"/>
      <w:lvlJc w:val="left"/>
      <w:pPr>
        <w:ind w:left="8184" w:hanging="312"/>
      </w:pPr>
    </w:lvl>
  </w:abstractNum>
  <w:num w:numId="1">
    <w:abstractNumId w:val="30"/>
  </w:num>
  <w:num w:numId="2">
    <w:abstractNumId w:val="29"/>
  </w:num>
  <w:num w:numId="3">
    <w:abstractNumId w:val="28"/>
  </w:num>
  <w:num w:numId="4">
    <w:abstractNumId w:val="27"/>
  </w:num>
  <w:num w:numId="5">
    <w:abstractNumId w:val="26"/>
  </w:num>
  <w:num w:numId="6">
    <w:abstractNumId w:val="25"/>
  </w:num>
  <w:num w:numId="7">
    <w:abstractNumId w:val="24"/>
  </w:num>
  <w:num w:numId="8">
    <w:abstractNumId w:val="23"/>
  </w:num>
  <w:num w:numId="9">
    <w:abstractNumId w:val="22"/>
  </w:num>
  <w:num w:numId="10">
    <w:abstractNumId w:val="21"/>
  </w:num>
  <w:num w:numId="11">
    <w:abstractNumId w:val="20"/>
  </w:num>
  <w:num w:numId="12">
    <w:abstractNumId w:val="19"/>
  </w:num>
  <w:num w:numId="13">
    <w:abstractNumId w:val="18"/>
  </w:num>
  <w:num w:numId="14">
    <w:abstractNumId w:val="17"/>
  </w:num>
  <w:num w:numId="15">
    <w:abstractNumId w:val="16"/>
  </w:num>
  <w:num w:numId="16">
    <w:abstractNumId w:val="15"/>
  </w:num>
  <w:num w:numId="17">
    <w:abstractNumId w:val="14"/>
  </w:num>
  <w:num w:numId="18">
    <w:abstractNumId w:val="13"/>
  </w:num>
  <w:num w:numId="19">
    <w:abstractNumId w:val="12"/>
  </w:num>
  <w:num w:numId="20">
    <w:abstractNumId w:val="11"/>
  </w:num>
  <w:num w:numId="21">
    <w:abstractNumId w:val="10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1F"/>
    <w:rsid w:val="00013DD5"/>
    <w:rsid w:val="00151385"/>
    <w:rsid w:val="002B1981"/>
    <w:rsid w:val="00364D36"/>
    <w:rsid w:val="0039431F"/>
    <w:rsid w:val="00631182"/>
    <w:rsid w:val="00670AC6"/>
    <w:rsid w:val="00921566"/>
    <w:rsid w:val="00AB2884"/>
    <w:rsid w:val="00B506A8"/>
    <w:rsid w:val="00B60AA8"/>
    <w:rsid w:val="00C2018C"/>
    <w:rsid w:val="00D240B1"/>
    <w:rsid w:val="00E54D9E"/>
    <w:rsid w:val="00E80A97"/>
    <w:rsid w:val="00E84483"/>
    <w:rsid w:val="00F7155B"/>
    <w:rsid w:val="00FB2B83"/>
    <w:rsid w:val="00F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pPr>
      <w:ind w:left="755" w:right="54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ind w:left="1828" w:hanging="423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5">
    <w:name w:val="Title"/>
    <w:basedOn w:val="a"/>
    <w:next w:val="a"/>
    <w:link w:val="a6"/>
    <w:uiPriority w:val="1"/>
    <w:qFormat/>
    <w:pPr>
      <w:ind w:left="76" w:right="386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1"/>
    <w:qFormat/>
    <w:pPr>
      <w:ind w:left="348" w:firstLine="748"/>
      <w:jc w:val="both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7155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pPr>
      <w:ind w:left="755" w:right="54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ind w:left="1828" w:hanging="423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5">
    <w:name w:val="Title"/>
    <w:basedOn w:val="a"/>
    <w:next w:val="a"/>
    <w:link w:val="a6"/>
    <w:uiPriority w:val="1"/>
    <w:qFormat/>
    <w:pPr>
      <w:ind w:left="76" w:right="386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1"/>
    <w:qFormat/>
    <w:pPr>
      <w:ind w:left="348" w:firstLine="748"/>
      <w:jc w:val="both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7155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169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33</dc:creator>
  <cp:lastModifiedBy>Ura Lss</cp:lastModifiedBy>
  <cp:revision>5</cp:revision>
  <dcterms:created xsi:type="dcterms:W3CDTF">2022-02-16T05:42:00Z</dcterms:created>
  <dcterms:modified xsi:type="dcterms:W3CDTF">2023-02-06T12:47:00Z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